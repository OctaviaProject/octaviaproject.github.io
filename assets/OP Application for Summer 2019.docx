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1014" w:rsidRPr="00E50EB2" w:rsidRDefault="00E50EB2" w:rsidP="00E50EB2">
      <w:pPr>
        <w:pStyle w:val="BodyA"/>
        <w:shd w:val="clear" w:color="auto" w:fill="FFFFFF"/>
        <w:jc w:val="center"/>
        <w:rPr>
          <w:rFonts w:ascii="Lato" w:hAnsi="Lato"/>
          <w:color w:val="222222"/>
          <w:u w:color="222222"/>
        </w:rPr>
      </w:pPr>
      <w:r w:rsidRPr="00E50EB2">
        <w:rPr>
          <w:rFonts w:ascii="Lato" w:hAnsi="Lato"/>
          <w:noProof/>
          <w:color w:val="222222"/>
          <w:u w:color="222222"/>
        </w:rPr>
        <w:drawing>
          <wp:inline distT="0" distB="0" distL="0" distR="0" wp14:anchorId="57CC97F9" wp14:editId="16319DAD">
            <wp:extent cx="4225771"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567" cy="2138546"/>
                    </a:xfrm>
                    <a:prstGeom prst="rect">
                      <a:avLst/>
                    </a:prstGeom>
                  </pic:spPr>
                </pic:pic>
              </a:graphicData>
            </a:graphic>
          </wp:inline>
        </w:drawing>
      </w:r>
    </w:p>
    <w:p w:rsidR="00781014" w:rsidRPr="00E50EB2" w:rsidRDefault="00235657">
      <w:pPr>
        <w:pStyle w:val="BodyA"/>
        <w:shd w:val="clear" w:color="auto" w:fill="FFFFFF"/>
        <w:spacing w:line="276" w:lineRule="auto"/>
        <w:jc w:val="center"/>
        <w:rPr>
          <w:rFonts w:ascii="Lato" w:hAnsi="Lato"/>
          <w:color w:val="222222"/>
          <w:sz w:val="52"/>
          <w:szCs w:val="52"/>
          <w:u w:color="222222"/>
        </w:rPr>
      </w:pPr>
      <w:r w:rsidRPr="00E50EB2">
        <w:rPr>
          <w:rFonts w:ascii="Lato" w:hAnsi="Lato"/>
          <w:color w:val="595959"/>
          <w:sz w:val="52"/>
          <w:szCs w:val="52"/>
          <w:u w:color="595959"/>
        </w:rPr>
        <w:t>Application for Summer 2019</w:t>
      </w:r>
    </w:p>
    <w:p w:rsidR="00781014" w:rsidRPr="00E50EB2" w:rsidRDefault="00781014">
      <w:pPr>
        <w:pStyle w:val="BodyA"/>
        <w:shd w:val="clear" w:color="auto" w:fill="FFFFFF"/>
        <w:spacing w:line="276" w:lineRule="auto"/>
        <w:rPr>
          <w:rFonts w:ascii="Lato" w:eastAsia="Lato Regular" w:hAnsi="Lato" w:cs="Lato Regular"/>
          <w:i/>
          <w:iCs/>
          <w:color w:val="222222"/>
          <w:sz w:val="16"/>
          <w:szCs w:val="16"/>
          <w:u w:color="222222"/>
        </w:rPr>
      </w:pPr>
    </w:p>
    <w:p w:rsidR="00781014" w:rsidRPr="00E50EB2" w:rsidRDefault="00235657">
      <w:pPr>
        <w:pStyle w:val="BodyA"/>
        <w:shd w:val="clear" w:color="auto" w:fill="FFFFFF"/>
        <w:spacing w:line="264" w:lineRule="auto"/>
        <w:rPr>
          <w:rFonts w:ascii="Lato" w:hAnsi="Lato"/>
          <w:color w:val="222222"/>
          <w:sz w:val="28"/>
          <w:szCs w:val="28"/>
          <w:u w:color="222222"/>
        </w:rPr>
      </w:pPr>
      <w:r w:rsidRPr="00E50EB2">
        <w:rPr>
          <w:rFonts w:ascii="Lato" w:hAnsi="Lato"/>
          <w:color w:val="222222"/>
          <w:sz w:val="28"/>
          <w:szCs w:val="28"/>
          <w:u w:color="222222"/>
        </w:rPr>
        <w:t xml:space="preserve">Thank you for your interest in joining the Octavia Project! </w:t>
      </w:r>
    </w:p>
    <w:p w:rsidR="00781014" w:rsidRPr="00E50EB2" w:rsidRDefault="00781014">
      <w:pPr>
        <w:pStyle w:val="BodyA"/>
        <w:shd w:val="clear" w:color="auto" w:fill="FFFFFF"/>
        <w:spacing w:line="264" w:lineRule="auto"/>
        <w:rPr>
          <w:rFonts w:ascii="Lato" w:eastAsia="Lato Regular" w:hAnsi="Lato" w:cs="Lato Regular"/>
          <w:color w:val="222222"/>
          <w:sz w:val="18"/>
          <w:szCs w:val="18"/>
          <w:u w:color="222222"/>
        </w:rPr>
      </w:pPr>
    </w:p>
    <w:p w:rsidR="00781014" w:rsidRPr="00E50EB2" w:rsidRDefault="00235657">
      <w:pPr>
        <w:pStyle w:val="BodyA"/>
        <w:shd w:val="clear" w:color="auto" w:fill="FFFFFF"/>
        <w:spacing w:line="264" w:lineRule="auto"/>
        <w:jc w:val="both"/>
        <w:rPr>
          <w:rFonts w:ascii="Lato" w:hAnsi="Lato"/>
          <w:color w:val="222222"/>
          <w:u w:color="222222"/>
        </w:rPr>
      </w:pPr>
      <w:r w:rsidRPr="00E50EB2">
        <w:rPr>
          <w:rFonts w:ascii="Lato" w:hAnsi="Lato"/>
          <w:color w:val="222222"/>
          <w:u w:color="222222"/>
        </w:rPr>
        <w:t xml:space="preserve">The Octavia Project Summer Institute is a </w:t>
      </w:r>
      <w:r w:rsidRPr="00E50EB2">
        <w:rPr>
          <w:rFonts w:ascii="Lato" w:hAnsi="Lato"/>
          <w:b/>
          <w:color w:val="222222"/>
          <w:u w:color="222222"/>
        </w:rPr>
        <w:t>free summer enrichment program</w:t>
      </w:r>
      <w:r w:rsidRPr="00E50EB2">
        <w:rPr>
          <w:rFonts w:ascii="Lato" w:hAnsi="Lato"/>
          <w:color w:val="222222"/>
          <w:u w:color="222222"/>
        </w:rPr>
        <w:t xml:space="preserve"> where young women </w:t>
      </w:r>
      <w:r w:rsidRPr="00E50EB2">
        <w:rPr>
          <w:rFonts w:ascii="Lato" w:hAnsi="Lato"/>
        </w:rPr>
        <w:t>and trans, nonbinary, and/or gender non-conforming youth</w:t>
      </w:r>
      <w:r w:rsidRPr="00E50EB2">
        <w:rPr>
          <w:rFonts w:ascii="Lato" w:hAnsi="Lato"/>
          <w:color w:val="222222"/>
          <w:u w:color="222222"/>
        </w:rPr>
        <w:t xml:space="preserve"> from Brooklyn explore their love of science fiction and fantasy in daily workshops that combine science, tech, art, and writing.</w:t>
      </w:r>
    </w:p>
    <w:p w:rsidR="00781014" w:rsidRPr="00E50EB2" w:rsidRDefault="00781014">
      <w:pPr>
        <w:pStyle w:val="BodyA"/>
        <w:shd w:val="clear" w:color="auto" w:fill="FFFFFF"/>
        <w:spacing w:line="264" w:lineRule="auto"/>
        <w:jc w:val="both"/>
        <w:rPr>
          <w:rFonts w:ascii="Lato" w:eastAsia="Lato Regular" w:hAnsi="Lato" w:cs="Lato Regular"/>
          <w:color w:val="222222"/>
          <w:u w:color="222222"/>
        </w:rPr>
      </w:pPr>
    </w:p>
    <w:p w:rsidR="00781014" w:rsidRPr="00E50EB2" w:rsidRDefault="00235657">
      <w:pPr>
        <w:pStyle w:val="BodyB"/>
        <w:spacing w:line="264" w:lineRule="auto"/>
        <w:jc w:val="both"/>
        <w:rPr>
          <w:rFonts w:ascii="Lato" w:eastAsia="Lato Regular" w:hAnsi="Lato" w:cs="Lato Regular"/>
          <w:sz w:val="20"/>
          <w:szCs w:val="20"/>
        </w:rPr>
      </w:pPr>
      <w:r w:rsidRPr="00E50EB2">
        <w:rPr>
          <w:rFonts w:ascii="Lato" w:hAnsi="Lato"/>
          <w:color w:val="222222"/>
          <w:u w:color="222222"/>
        </w:rPr>
        <w:t xml:space="preserve">Our </w:t>
      </w:r>
      <w:r w:rsidR="00DA0ED6">
        <w:rPr>
          <w:rFonts w:ascii="Lato" w:hAnsi="Lato"/>
          <w:color w:val="222222"/>
          <w:u w:color="222222"/>
        </w:rPr>
        <w:t>month-</w:t>
      </w:r>
      <w:r w:rsidRPr="00E50EB2">
        <w:rPr>
          <w:rFonts w:ascii="Lato" w:hAnsi="Lato"/>
          <w:color w:val="222222"/>
          <w:u w:color="222222"/>
        </w:rPr>
        <w:t xml:space="preserve">long program runs from </w:t>
      </w:r>
      <w:r w:rsidR="00E50EB2">
        <w:rPr>
          <w:rFonts w:ascii="Lato" w:hAnsi="Lato"/>
          <w:b/>
          <w:color w:val="222222"/>
          <w:u w:color="222222"/>
        </w:rPr>
        <w:t>July 2</w:t>
      </w:r>
      <w:r w:rsidR="00DA0ED6">
        <w:rPr>
          <w:rFonts w:ascii="Lato" w:hAnsi="Lato"/>
          <w:b/>
          <w:color w:val="222222"/>
          <w:u w:color="222222"/>
        </w:rPr>
        <w:t xml:space="preserve"> </w:t>
      </w:r>
      <w:r w:rsidR="00E50EB2">
        <w:rPr>
          <w:rFonts w:ascii="Lato" w:hAnsi="Lato"/>
          <w:b/>
          <w:color w:val="222222"/>
          <w:u w:color="222222"/>
        </w:rPr>
        <w:t>–</w:t>
      </w:r>
      <w:r w:rsidR="00DA0ED6">
        <w:rPr>
          <w:rFonts w:ascii="Lato" w:hAnsi="Lato"/>
          <w:b/>
          <w:color w:val="222222"/>
          <w:u w:color="222222"/>
        </w:rPr>
        <w:t xml:space="preserve"> </w:t>
      </w:r>
      <w:r w:rsidRPr="00E50EB2">
        <w:rPr>
          <w:rFonts w:ascii="Lato" w:hAnsi="Lato"/>
          <w:b/>
          <w:color w:val="222222"/>
          <w:u w:color="222222"/>
        </w:rPr>
        <w:t>August 2</w:t>
      </w:r>
      <w:r w:rsidRPr="00E50EB2">
        <w:rPr>
          <w:rFonts w:ascii="Lato" w:hAnsi="Lato"/>
          <w:color w:val="222222"/>
          <w:u w:color="222222"/>
        </w:rPr>
        <w:t xml:space="preserve"> (no program July 4)</w:t>
      </w:r>
      <w:r w:rsidRPr="00E50EB2">
        <w:rPr>
          <w:rFonts w:ascii="Lato" w:hAnsi="Lato"/>
          <w:color w:val="222222"/>
          <w:u w:color="222222"/>
          <w:lang w:val="nl-NL"/>
        </w:rPr>
        <w:t xml:space="preserve">. We meet </w:t>
      </w:r>
      <w:r w:rsidRPr="00E50EB2">
        <w:rPr>
          <w:rFonts w:ascii="Lato" w:hAnsi="Lato"/>
          <w:b/>
          <w:color w:val="222222"/>
          <w:u w:color="222222"/>
        </w:rPr>
        <w:t>four days a week</w:t>
      </w:r>
      <w:r w:rsidRPr="00E50EB2">
        <w:rPr>
          <w:rFonts w:ascii="Lato" w:hAnsi="Lato"/>
          <w:color w:val="222222"/>
          <w:u w:color="222222"/>
        </w:rPr>
        <w:t xml:space="preserve">—Tuesdays, Wednesdays, Thursdays, and Fridays—from </w:t>
      </w:r>
      <w:r w:rsidRPr="00E50EB2">
        <w:rPr>
          <w:rFonts w:ascii="Lato" w:hAnsi="Lato"/>
          <w:b/>
          <w:color w:val="222222"/>
          <w:u w:color="222222"/>
        </w:rPr>
        <w:t>1pm-4:30pm</w:t>
      </w:r>
      <w:r w:rsidRPr="00E50EB2">
        <w:rPr>
          <w:rFonts w:ascii="Lato" w:hAnsi="Lato"/>
          <w:color w:val="222222"/>
          <w:u w:color="222222"/>
        </w:rPr>
        <w:t xml:space="preserve">. Workshops are held at the </w:t>
      </w:r>
      <w:r w:rsidRPr="00E50EB2">
        <w:rPr>
          <w:rFonts w:ascii="Lato" w:hAnsi="Lato"/>
          <w:b/>
          <w:color w:val="222222"/>
          <w:u w:color="222222"/>
        </w:rPr>
        <w:t>Pratt Institute MFA in Writing Community Space</w:t>
      </w:r>
      <w:r w:rsidRPr="00E50EB2">
        <w:rPr>
          <w:rFonts w:ascii="Lato" w:hAnsi="Lato"/>
          <w:color w:val="222222"/>
          <w:u w:color="222222"/>
        </w:rPr>
        <w:t xml:space="preserve"> at 424 </w:t>
      </w:r>
      <w:proofErr w:type="spellStart"/>
      <w:r w:rsidRPr="00E50EB2">
        <w:rPr>
          <w:rFonts w:ascii="Lato" w:hAnsi="Lato"/>
          <w:color w:val="222222"/>
          <w:u w:color="222222"/>
        </w:rPr>
        <w:t>Classon</w:t>
      </w:r>
      <w:proofErr w:type="spellEnd"/>
      <w:r w:rsidRPr="00E50EB2">
        <w:rPr>
          <w:rFonts w:ascii="Lato" w:hAnsi="Lato"/>
          <w:color w:val="222222"/>
          <w:u w:color="222222"/>
        </w:rPr>
        <w:t xml:space="preserve"> Ave, Brooklyn.</w:t>
      </w:r>
    </w:p>
    <w:p w:rsidR="00781014" w:rsidRPr="00E50EB2" w:rsidRDefault="00781014">
      <w:pPr>
        <w:pStyle w:val="BodyA"/>
        <w:shd w:val="clear" w:color="auto" w:fill="FFFFFF"/>
        <w:spacing w:line="264" w:lineRule="auto"/>
        <w:jc w:val="both"/>
        <w:rPr>
          <w:rFonts w:ascii="Lato" w:eastAsia="Lato Regular" w:hAnsi="Lato" w:cs="Lato Regular"/>
          <w:color w:val="222222"/>
          <w:u w:color="222222"/>
        </w:rPr>
      </w:pPr>
    </w:p>
    <w:p w:rsidR="00781014" w:rsidRPr="00E50EB2" w:rsidRDefault="00235657">
      <w:pPr>
        <w:pStyle w:val="BodyA"/>
        <w:shd w:val="clear" w:color="auto" w:fill="FFFFFF"/>
        <w:spacing w:line="264" w:lineRule="auto"/>
        <w:jc w:val="both"/>
        <w:rPr>
          <w:rFonts w:ascii="Lato" w:eastAsia="Lato Black" w:hAnsi="Lato" w:cs="Lato Black"/>
          <w:b/>
          <w:color w:val="222222"/>
          <w:u w:color="222222"/>
        </w:rPr>
      </w:pPr>
      <w:r w:rsidRPr="00E50EB2">
        <w:rPr>
          <w:rFonts w:ascii="Lato" w:hAnsi="Lato"/>
          <w:b/>
          <w:color w:val="222222"/>
          <w:u w:color="222222"/>
        </w:rPr>
        <w:t>Our early bird application deadline is April 15</w:t>
      </w:r>
      <w:r w:rsidRPr="00E50EB2">
        <w:rPr>
          <w:rFonts w:ascii="Lato" w:hAnsi="Lato"/>
          <w:b/>
          <w:color w:val="222222"/>
          <w:u w:color="222222"/>
          <w:vertAlign w:val="superscript"/>
        </w:rPr>
        <w:t>th</w:t>
      </w:r>
      <w:r w:rsidRPr="00E50EB2">
        <w:rPr>
          <w:rFonts w:ascii="Lato" w:hAnsi="Lato"/>
          <w:b/>
          <w:color w:val="222222"/>
          <w:u w:color="222222"/>
        </w:rPr>
        <w:t>. We also welcome applications, on a rolling basis, until May 31</w:t>
      </w:r>
      <w:r w:rsidRPr="00E50EB2">
        <w:rPr>
          <w:rFonts w:ascii="Lato" w:hAnsi="Lato"/>
          <w:b/>
          <w:color w:val="222222"/>
          <w:u w:color="222222"/>
          <w:vertAlign w:val="superscript"/>
        </w:rPr>
        <w:t>st</w:t>
      </w:r>
      <w:r w:rsidRPr="00E50EB2">
        <w:rPr>
          <w:rFonts w:ascii="Lato" w:hAnsi="Lato"/>
          <w:b/>
          <w:color w:val="222222"/>
          <w:u w:color="222222"/>
        </w:rPr>
        <w:t xml:space="preserve">.  </w:t>
      </w:r>
    </w:p>
    <w:p w:rsidR="00781014" w:rsidRPr="00E50EB2" w:rsidRDefault="00235657">
      <w:pPr>
        <w:pStyle w:val="Body"/>
        <w:shd w:val="clear" w:color="auto" w:fill="FFFFFF"/>
        <w:spacing w:line="264" w:lineRule="auto"/>
        <w:jc w:val="both"/>
        <w:rPr>
          <w:rStyle w:val="None"/>
          <w:rFonts w:ascii="Lato" w:eastAsia="Lato Regular" w:hAnsi="Lato" w:cs="Lato Regular"/>
          <w:color w:val="222222"/>
          <w:sz w:val="19"/>
          <w:szCs w:val="19"/>
          <w:u w:color="222222"/>
        </w:rPr>
      </w:pPr>
      <w:r w:rsidRPr="00E50EB2">
        <w:rPr>
          <w:rFonts w:ascii="Lato" w:hAnsi="Lato"/>
          <w:color w:val="222222"/>
          <w:u w:color="222222"/>
        </w:rPr>
        <w:t xml:space="preserve">A completed application includes answers to all the questions and a parent/guardian signature in </w:t>
      </w:r>
      <w:r w:rsidRPr="00E50EB2">
        <w:rPr>
          <w:rFonts w:ascii="Lato" w:hAnsi="Lato"/>
          <w:b/>
          <w:color w:val="222222"/>
          <w:u w:color="222222"/>
        </w:rPr>
        <w:t>two</w:t>
      </w:r>
      <w:r w:rsidRPr="00E50EB2">
        <w:rPr>
          <w:rFonts w:ascii="Lato" w:hAnsi="Lato"/>
          <w:color w:val="222222"/>
          <w:u w:color="222222"/>
        </w:rPr>
        <w:t xml:space="preserve"> places. Email completed applications to </w:t>
      </w:r>
      <w:hyperlink r:id="rId8" w:history="1">
        <w:r w:rsidRPr="00E50EB2">
          <w:rPr>
            <w:rStyle w:val="Hyperlink0"/>
            <w:rFonts w:ascii="Lato" w:hAnsi="Lato"/>
          </w:rPr>
          <w:t>enrollment@octaviaproject.org</w:t>
        </w:r>
      </w:hyperlink>
      <w:r w:rsidRPr="00E50EB2">
        <w:rPr>
          <w:rStyle w:val="None"/>
          <w:rFonts w:ascii="Lato" w:hAnsi="Lato"/>
          <w:color w:val="222222"/>
          <w:u w:color="222222"/>
        </w:rPr>
        <w:t xml:space="preserve">. Or, mail completed applications to: </w:t>
      </w:r>
      <w:r w:rsidRPr="00E50EB2">
        <w:rPr>
          <w:rStyle w:val="None"/>
          <w:rFonts w:ascii="Lato" w:hAnsi="Lato"/>
          <w:color w:val="222222"/>
          <w:u w:val="single" w:color="222222"/>
        </w:rPr>
        <w:t>Octavia Project, PO Box 381031, Brooklyn, NY 11238</w:t>
      </w:r>
      <w:r w:rsidRPr="00E50EB2">
        <w:rPr>
          <w:rStyle w:val="None"/>
          <w:rFonts w:ascii="Lato" w:hAnsi="Lato"/>
          <w:color w:val="222222"/>
          <w:u w:color="222222"/>
        </w:rPr>
        <w:t>.</w:t>
      </w:r>
    </w:p>
    <w:p w:rsidR="00781014" w:rsidRPr="00E50EB2" w:rsidRDefault="00781014">
      <w:pPr>
        <w:pStyle w:val="BodyA"/>
        <w:shd w:val="clear" w:color="auto" w:fill="FFFFFF"/>
        <w:spacing w:line="264" w:lineRule="auto"/>
        <w:jc w:val="both"/>
        <w:rPr>
          <w:rFonts w:ascii="Lato" w:eastAsia="Lato Regular" w:hAnsi="Lato" w:cs="Lato Regular"/>
          <w:color w:val="222222"/>
          <w:u w:color="222222"/>
        </w:rPr>
      </w:pPr>
    </w:p>
    <w:p w:rsidR="00781014" w:rsidRPr="00E50EB2" w:rsidRDefault="00235657">
      <w:pPr>
        <w:pStyle w:val="BodyA"/>
        <w:shd w:val="clear" w:color="auto" w:fill="FFFFFF"/>
        <w:spacing w:line="264" w:lineRule="auto"/>
        <w:jc w:val="both"/>
        <w:rPr>
          <w:rStyle w:val="None"/>
          <w:rFonts w:ascii="Lato" w:hAnsi="Lato"/>
          <w:color w:val="222222"/>
          <w:u w:color="222222"/>
        </w:rPr>
      </w:pPr>
      <w:r w:rsidRPr="00E50EB2">
        <w:rPr>
          <w:rStyle w:val="None"/>
          <w:rFonts w:ascii="Lato" w:hAnsi="Lato"/>
          <w:b/>
          <w:color w:val="222222"/>
          <w:u w:color="222222"/>
        </w:rPr>
        <w:t>Questions?</w:t>
      </w:r>
      <w:r w:rsidRPr="00E50EB2">
        <w:rPr>
          <w:rStyle w:val="None"/>
          <w:rFonts w:ascii="Lato" w:hAnsi="Lato"/>
          <w:color w:val="222222"/>
          <w:u w:color="222222"/>
        </w:rPr>
        <w:t xml:space="preserve"> Email </w:t>
      </w:r>
      <w:hyperlink r:id="rId9" w:history="1">
        <w:r w:rsidRPr="00E50EB2">
          <w:rPr>
            <w:rStyle w:val="Hyperlink1"/>
            <w:rFonts w:ascii="Lato" w:hAnsi="Lato"/>
          </w:rPr>
          <w:t>enrollment@octaviaproject.org</w:t>
        </w:r>
      </w:hyperlink>
      <w:r w:rsidRPr="00E50EB2">
        <w:rPr>
          <w:rStyle w:val="None"/>
          <w:rFonts w:ascii="Lato" w:hAnsi="Lato"/>
          <w:color w:val="222222"/>
          <w:u w:color="222222"/>
        </w:rPr>
        <w:t xml:space="preserve"> or call (516) 350-0825.</w:t>
      </w:r>
    </w:p>
    <w:p w:rsidR="00781014" w:rsidRPr="00E50EB2" w:rsidRDefault="00781014">
      <w:pPr>
        <w:pStyle w:val="BodyA"/>
        <w:shd w:val="clear" w:color="auto" w:fill="FFFFFF"/>
        <w:spacing w:line="264" w:lineRule="auto"/>
        <w:rPr>
          <w:rFonts w:ascii="Lato" w:eastAsia="Lato Regular" w:hAnsi="Lato" w:cs="Lato Regular"/>
          <w:color w:val="222222"/>
          <w:sz w:val="16"/>
          <w:szCs w:val="16"/>
          <w:u w:color="222222"/>
        </w:rPr>
      </w:pPr>
    </w:p>
    <w:p w:rsidR="00781014" w:rsidRPr="00E50EB2" w:rsidRDefault="00235657">
      <w:pPr>
        <w:pStyle w:val="BodyA"/>
        <w:spacing w:line="264" w:lineRule="auto"/>
        <w:rPr>
          <w:rStyle w:val="None"/>
          <w:rFonts w:ascii="Lato" w:eastAsia="Varela Round" w:hAnsi="Lato" w:cs="Varela Round"/>
          <w:sz w:val="32"/>
          <w:szCs w:val="32"/>
        </w:rPr>
      </w:pPr>
      <w:r w:rsidRPr="00E50EB2">
        <w:rPr>
          <w:rStyle w:val="None"/>
          <w:rFonts w:ascii="Lato" w:hAnsi="Lato"/>
          <w:sz w:val="32"/>
          <w:szCs w:val="32"/>
        </w:rPr>
        <w:t>An Octavia Project participant will finish the program armed with:</w:t>
      </w:r>
    </w:p>
    <w:p w:rsidR="00781014" w:rsidRPr="00E50EB2" w:rsidRDefault="00235657">
      <w:pPr>
        <w:pStyle w:val="ListParagraph"/>
        <w:numPr>
          <w:ilvl w:val="0"/>
          <w:numId w:val="2"/>
        </w:numPr>
        <w:spacing w:line="264" w:lineRule="auto"/>
        <w:rPr>
          <w:rFonts w:ascii="Lato" w:hAnsi="Lato"/>
        </w:rPr>
      </w:pPr>
      <w:r w:rsidRPr="00E50EB2">
        <w:rPr>
          <w:rFonts w:ascii="Lato" w:hAnsi="Lato"/>
        </w:rPr>
        <w:t>An online multi-media portfolio of their work that can be used for college, job, or internship applications.</w:t>
      </w:r>
    </w:p>
    <w:p w:rsidR="00781014" w:rsidRPr="00E50EB2" w:rsidRDefault="00235657">
      <w:pPr>
        <w:pStyle w:val="ListParagraph"/>
        <w:numPr>
          <w:ilvl w:val="0"/>
          <w:numId w:val="4"/>
        </w:numPr>
        <w:spacing w:line="264" w:lineRule="auto"/>
        <w:rPr>
          <w:rFonts w:ascii="Lato" w:hAnsi="Lato"/>
        </w:rPr>
      </w:pPr>
      <w:r w:rsidRPr="00E50EB2">
        <w:rPr>
          <w:rFonts w:ascii="Lato" w:hAnsi="Lato"/>
        </w:rPr>
        <w:t>Strengthened skills in digital-media, art, and writing, as well as a greater confidence in science, technology, engineering, and math (STEM).</w:t>
      </w:r>
    </w:p>
    <w:p w:rsidR="00781014" w:rsidRPr="00E50EB2" w:rsidRDefault="00235657">
      <w:pPr>
        <w:pStyle w:val="ListParagraph"/>
        <w:numPr>
          <w:ilvl w:val="0"/>
          <w:numId w:val="6"/>
        </w:numPr>
        <w:spacing w:line="264" w:lineRule="auto"/>
        <w:rPr>
          <w:rFonts w:ascii="Lato" w:hAnsi="Lato"/>
        </w:rPr>
      </w:pPr>
      <w:r w:rsidRPr="00E50EB2">
        <w:rPr>
          <w:rFonts w:ascii="Lato" w:hAnsi="Lato"/>
        </w:rPr>
        <w:t>Access to a network of professional women and opportunities for fellowships and other leadership opportunities.</w:t>
      </w:r>
    </w:p>
    <w:p w:rsidR="00781014" w:rsidRPr="00E50EB2" w:rsidRDefault="00781014">
      <w:pPr>
        <w:pStyle w:val="BodyA"/>
        <w:spacing w:line="264" w:lineRule="auto"/>
        <w:rPr>
          <w:rFonts w:ascii="Lato" w:eastAsia="Lato Regular" w:hAnsi="Lato" w:cs="Lato Regular"/>
          <w:sz w:val="16"/>
          <w:szCs w:val="16"/>
        </w:rPr>
      </w:pPr>
    </w:p>
    <w:p w:rsidR="00781014" w:rsidRPr="00E50EB2" w:rsidRDefault="00235657">
      <w:pPr>
        <w:pStyle w:val="BodyA"/>
        <w:spacing w:line="264" w:lineRule="auto"/>
        <w:rPr>
          <w:rStyle w:val="None"/>
          <w:rFonts w:ascii="Lato" w:eastAsia="Varela Round" w:hAnsi="Lato" w:cs="Varela Round"/>
          <w:sz w:val="32"/>
          <w:szCs w:val="32"/>
        </w:rPr>
      </w:pPr>
      <w:r w:rsidRPr="00E50EB2">
        <w:rPr>
          <w:rStyle w:val="None"/>
          <w:rFonts w:ascii="Lato" w:hAnsi="Lato"/>
          <w:sz w:val="32"/>
          <w:szCs w:val="32"/>
        </w:rPr>
        <w:t>Octavia Project participants are:</w:t>
      </w:r>
    </w:p>
    <w:p w:rsidR="00781014" w:rsidRPr="00E50EB2" w:rsidRDefault="00235657">
      <w:pPr>
        <w:pStyle w:val="ListParagraph"/>
        <w:numPr>
          <w:ilvl w:val="0"/>
          <w:numId w:val="8"/>
        </w:numPr>
        <w:spacing w:line="264" w:lineRule="auto"/>
        <w:rPr>
          <w:rFonts w:ascii="Lato" w:hAnsi="Lato"/>
        </w:rPr>
      </w:pPr>
      <w:r w:rsidRPr="00E50EB2">
        <w:rPr>
          <w:rStyle w:val="None"/>
          <w:rFonts w:ascii="Lato" w:hAnsi="Lato"/>
          <w:color w:val="222222"/>
          <w:u w:color="222222"/>
        </w:rPr>
        <w:t xml:space="preserve">Young women </w:t>
      </w:r>
      <w:r w:rsidRPr="00E50EB2">
        <w:rPr>
          <w:rFonts w:ascii="Lato" w:hAnsi="Lato"/>
        </w:rPr>
        <w:t xml:space="preserve">and trans, nonbinary, and/or gender non-conforming youth from Brooklyn who are 14 to 18 years old. </w:t>
      </w:r>
    </w:p>
    <w:p w:rsidR="00781014" w:rsidRPr="00E50EB2" w:rsidRDefault="00235657">
      <w:pPr>
        <w:pStyle w:val="ListParagraph"/>
        <w:numPr>
          <w:ilvl w:val="0"/>
          <w:numId w:val="10"/>
        </w:numPr>
        <w:spacing w:line="264" w:lineRule="auto"/>
        <w:rPr>
          <w:rFonts w:ascii="Lato" w:hAnsi="Lato"/>
        </w:rPr>
      </w:pPr>
      <w:r w:rsidRPr="00E50EB2">
        <w:rPr>
          <w:rFonts w:ascii="Lato" w:hAnsi="Lato"/>
        </w:rPr>
        <w:t>Available to attend workshops four days a week, from 1-4:30pm, July 2</w:t>
      </w:r>
      <w:r w:rsidRPr="00E50EB2">
        <w:rPr>
          <w:rStyle w:val="None"/>
          <w:rFonts w:ascii="Lato" w:hAnsi="Lato"/>
          <w:vertAlign w:val="superscript"/>
        </w:rPr>
        <w:t>nd</w:t>
      </w:r>
      <w:r w:rsidRPr="00E50EB2">
        <w:rPr>
          <w:rFonts w:ascii="Lato" w:hAnsi="Lato"/>
        </w:rPr>
        <w:t>-August 2</w:t>
      </w:r>
      <w:r w:rsidRPr="00E50EB2">
        <w:rPr>
          <w:rStyle w:val="None"/>
          <w:rFonts w:ascii="Lato" w:hAnsi="Lato"/>
          <w:vertAlign w:val="superscript"/>
        </w:rPr>
        <w:t>nd</w:t>
      </w:r>
    </w:p>
    <w:p w:rsidR="00781014" w:rsidRPr="00E50EB2" w:rsidRDefault="00235657">
      <w:pPr>
        <w:pStyle w:val="ListParagraph"/>
        <w:numPr>
          <w:ilvl w:val="0"/>
          <w:numId w:val="12"/>
        </w:numPr>
        <w:spacing w:line="264" w:lineRule="auto"/>
        <w:rPr>
          <w:rFonts w:ascii="Lato" w:hAnsi="Lato"/>
        </w:rPr>
      </w:pPr>
      <w:r w:rsidRPr="00E50EB2">
        <w:rPr>
          <w:rFonts w:ascii="Lato" w:hAnsi="Lato"/>
        </w:rPr>
        <w:t>Into science fiction, fantasy, fan-fiction, art, writing, science, tech, gaming—or interested in learning more about these topics!</w:t>
      </w:r>
    </w:p>
    <w:p w:rsidR="00781014" w:rsidRPr="00E50EB2" w:rsidRDefault="00235657">
      <w:pPr>
        <w:pStyle w:val="BodyA"/>
        <w:spacing w:line="480" w:lineRule="auto"/>
        <w:rPr>
          <w:rStyle w:val="None"/>
          <w:rFonts w:ascii="Lato" w:eastAsia="Lato Regular" w:hAnsi="Lato" w:cs="Lato Regular"/>
          <w:color w:val="222222"/>
          <w:u w:color="222222"/>
          <w:lang w:val="fr-FR"/>
        </w:rPr>
      </w:pPr>
      <w:proofErr w:type="spellStart"/>
      <w:r w:rsidRPr="00E50EB2">
        <w:rPr>
          <w:rStyle w:val="None"/>
          <w:rFonts w:ascii="Lato" w:hAnsi="Lato"/>
          <w:color w:val="222222"/>
          <w:u w:color="222222"/>
          <w:lang w:val="fr-FR"/>
        </w:rPr>
        <w:lastRenderedPageBreak/>
        <w:t>Your</w:t>
      </w:r>
      <w:proofErr w:type="spellEnd"/>
      <w:r w:rsidRPr="00E50EB2">
        <w:rPr>
          <w:rStyle w:val="None"/>
          <w:rFonts w:ascii="Lato" w:hAnsi="Lato"/>
          <w:color w:val="222222"/>
          <w:u w:color="222222"/>
          <w:lang w:val="fr-FR"/>
        </w:rPr>
        <w:t xml:space="preserve"> first </w:t>
      </w:r>
      <w:proofErr w:type="spellStart"/>
      <w:proofErr w:type="gramStart"/>
      <w:r w:rsidRPr="00E50EB2">
        <w:rPr>
          <w:rStyle w:val="None"/>
          <w:rFonts w:ascii="Lato" w:hAnsi="Lato"/>
          <w:color w:val="222222"/>
          <w:u w:color="222222"/>
          <w:lang w:val="fr-FR"/>
        </w:rPr>
        <w:t>name</w:t>
      </w:r>
      <w:proofErr w:type="spellEnd"/>
      <w:r w:rsidRPr="00E50EB2">
        <w:rPr>
          <w:rStyle w:val="None"/>
          <w:rFonts w:ascii="Lato" w:hAnsi="Lato"/>
          <w:color w:val="222222"/>
          <w:u w:color="222222"/>
          <w:lang w:val="fr-FR"/>
        </w:rPr>
        <w:t>:</w:t>
      </w:r>
      <w:proofErr w:type="gramEnd"/>
      <w:r w:rsidRPr="00E50EB2">
        <w:rPr>
          <w:rStyle w:val="None"/>
          <w:rFonts w:ascii="Lato" w:hAnsi="Lato"/>
          <w:color w:val="222222"/>
          <w:u w:color="222222"/>
          <w:lang w:val="fr-FR"/>
        </w:rPr>
        <w:t xml:space="preserve"> </w:t>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proofErr w:type="spellStart"/>
      <w:r w:rsidRPr="00E50EB2">
        <w:rPr>
          <w:rStyle w:val="None"/>
          <w:rFonts w:ascii="Lato" w:hAnsi="Lato"/>
          <w:color w:val="222222"/>
          <w:u w:color="222222"/>
          <w:lang w:val="fr-FR"/>
        </w:rPr>
        <w:t>Your</w:t>
      </w:r>
      <w:proofErr w:type="spellEnd"/>
      <w:r w:rsidRPr="00E50EB2">
        <w:rPr>
          <w:rStyle w:val="None"/>
          <w:rFonts w:ascii="Lato" w:hAnsi="Lato"/>
          <w:color w:val="222222"/>
          <w:u w:color="222222"/>
          <w:lang w:val="fr-FR"/>
        </w:rPr>
        <w:t xml:space="preserve"> last </w:t>
      </w:r>
      <w:proofErr w:type="spellStart"/>
      <w:r w:rsidRPr="00E50EB2">
        <w:rPr>
          <w:rStyle w:val="None"/>
          <w:rFonts w:ascii="Lato" w:hAnsi="Lato"/>
          <w:color w:val="222222"/>
          <w:u w:color="222222"/>
          <w:lang w:val="fr-FR"/>
        </w:rPr>
        <w:t>name</w:t>
      </w:r>
      <w:proofErr w:type="spellEnd"/>
      <w:r w:rsidRPr="00E50EB2">
        <w:rPr>
          <w:rStyle w:val="None"/>
          <w:rFonts w:ascii="Lato" w:hAnsi="Lato"/>
          <w:color w:val="222222"/>
          <w:u w:color="222222"/>
          <w:lang w:val="fr-FR"/>
        </w:rPr>
        <w:t>:</w:t>
      </w:r>
    </w:p>
    <w:p w:rsidR="00781014" w:rsidRPr="00E50EB2" w:rsidRDefault="00781014">
      <w:pPr>
        <w:pStyle w:val="BodyA"/>
        <w:spacing w:line="480" w:lineRule="auto"/>
        <w:rPr>
          <w:rStyle w:val="None"/>
          <w:rFonts w:ascii="Lato" w:eastAsia="Lato Regular" w:hAnsi="Lato" w:cs="Lato Regular"/>
          <w:color w:val="222222"/>
          <w:u w:color="222222"/>
          <w:lang w:val="fr-FR"/>
        </w:rPr>
      </w:pP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The name you prefer to go by: </w:t>
      </w:r>
    </w:p>
    <w:p w:rsidR="00781014" w:rsidRPr="00E50EB2" w:rsidRDefault="00781014">
      <w:pPr>
        <w:pStyle w:val="BodyA"/>
        <w:shd w:val="clear" w:color="auto" w:fill="FFFFFF"/>
        <w:spacing w:line="48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lang w:val="fr-FR"/>
        </w:rPr>
      </w:pPr>
      <w:proofErr w:type="spellStart"/>
      <w:r w:rsidRPr="00E50EB2">
        <w:rPr>
          <w:rStyle w:val="None"/>
          <w:rFonts w:ascii="Lato" w:hAnsi="Lato"/>
          <w:color w:val="222222"/>
          <w:u w:color="222222"/>
          <w:lang w:val="fr-FR"/>
        </w:rPr>
        <w:t>Your</w:t>
      </w:r>
      <w:proofErr w:type="spellEnd"/>
      <w:r w:rsidRPr="00E50EB2">
        <w:rPr>
          <w:rStyle w:val="None"/>
          <w:rFonts w:ascii="Lato" w:hAnsi="Lato"/>
          <w:color w:val="222222"/>
          <w:u w:color="222222"/>
          <w:lang w:val="fr-FR"/>
        </w:rPr>
        <w:t xml:space="preserve"> date of </w:t>
      </w:r>
      <w:proofErr w:type="spellStart"/>
      <w:r w:rsidRPr="00E50EB2">
        <w:rPr>
          <w:rStyle w:val="None"/>
          <w:rFonts w:ascii="Lato" w:hAnsi="Lato"/>
          <w:color w:val="222222"/>
          <w:u w:color="222222"/>
          <w:lang w:val="fr-FR"/>
        </w:rPr>
        <w:t>birth</w:t>
      </w:r>
      <w:proofErr w:type="spellEnd"/>
      <w:r w:rsidRPr="00E50EB2">
        <w:rPr>
          <w:rStyle w:val="None"/>
          <w:rFonts w:ascii="Lato" w:hAnsi="Lato"/>
          <w:color w:val="222222"/>
          <w:u w:color="222222"/>
          <w:lang w:val="fr-FR"/>
        </w:rPr>
        <w:t xml:space="preserve"> (mm/dd/</w:t>
      </w:r>
      <w:proofErr w:type="spellStart"/>
      <w:r w:rsidRPr="00E50EB2">
        <w:rPr>
          <w:rStyle w:val="None"/>
          <w:rFonts w:ascii="Lato" w:hAnsi="Lato"/>
          <w:color w:val="222222"/>
          <w:u w:color="222222"/>
          <w:lang w:val="fr-FR"/>
        </w:rPr>
        <w:t>yy</w:t>
      </w:r>
      <w:proofErr w:type="spellEnd"/>
      <w:proofErr w:type="gramStart"/>
      <w:r w:rsidRPr="00E50EB2">
        <w:rPr>
          <w:rStyle w:val="None"/>
          <w:rFonts w:ascii="Lato" w:hAnsi="Lato"/>
          <w:color w:val="222222"/>
          <w:u w:color="222222"/>
          <w:lang w:val="fr-FR"/>
        </w:rPr>
        <w:t>):</w:t>
      </w:r>
      <w:proofErr w:type="gramEnd"/>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eastAsia="Lato Regular" w:hAnsi="Lato" w:cs="Lato Regular"/>
          <w:color w:val="222222"/>
          <w:u w:color="222222"/>
          <w:lang w:val="fr-FR"/>
        </w:rPr>
        <w:tab/>
      </w:r>
      <w:proofErr w:type="spellStart"/>
      <w:r w:rsidRPr="00E50EB2">
        <w:rPr>
          <w:rStyle w:val="None"/>
          <w:rFonts w:ascii="Lato" w:hAnsi="Lato"/>
          <w:color w:val="222222"/>
          <w:u w:color="222222"/>
          <w:lang w:val="fr-FR"/>
        </w:rPr>
        <w:t>Your</w:t>
      </w:r>
      <w:proofErr w:type="spellEnd"/>
      <w:r w:rsidRPr="00E50EB2">
        <w:rPr>
          <w:rStyle w:val="None"/>
          <w:rFonts w:ascii="Lato" w:hAnsi="Lato"/>
          <w:color w:val="222222"/>
          <w:u w:color="222222"/>
          <w:lang w:val="fr-FR"/>
        </w:rPr>
        <w:t xml:space="preserve"> </w:t>
      </w:r>
      <w:proofErr w:type="spellStart"/>
      <w:r w:rsidRPr="00E50EB2">
        <w:rPr>
          <w:rStyle w:val="None"/>
          <w:rFonts w:ascii="Lato" w:hAnsi="Lato"/>
          <w:color w:val="222222"/>
          <w:u w:color="222222"/>
          <w:lang w:val="fr-FR"/>
        </w:rPr>
        <w:t>age</w:t>
      </w:r>
      <w:proofErr w:type="spellEnd"/>
      <w:r w:rsidRPr="00E50EB2">
        <w:rPr>
          <w:rStyle w:val="None"/>
          <w:rFonts w:ascii="Lato" w:hAnsi="Lato"/>
          <w:color w:val="222222"/>
          <w:u w:color="222222"/>
          <w:lang w:val="fr-FR"/>
        </w:rPr>
        <w:t>:</w:t>
      </w:r>
    </w:p>
    <w:p w:rsidR="00781014" w:rsidRPr="00E50EB2" w:rsidRDefault="00781014">
      <w:pPr>
        <w:pStyle w:val="BodyA"/>
        <w:shd w:val="clear" w:color="auto" w:fill="FFFFFF"/>
        <w:spacing w:line="48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gender pronouns:</w:t>
      </w:r>
    </w:p>
    <w:p w:rsidR="00781014" w:rsidRPr="00E50EB2" w:rsidRDefault="00235657">
      <w:pPr>
        <w:pStyle w:val="BodyA"/>
        <w:shd w:val="clear" w:color="auto" w:fill="FFFFFF"/>
        <w:spacing w:line="480" w:lineRule="auto"/>
        <w:rPr>
          <w:rStyle w:val="None"/>
          <w:rFonts w:ascii="Lato" w:eastAsia="Lato Regular" w:hAnsi="Lato" w:cs="Lato Regular"/>
          <w:color w:val="222222"/>
          <w:sz w:val="22"/>
          <w:szCs w:val="22"/>
          <w:u w:color="222222"/>
        </w:rPr>
      </w:pPr>
      <w:r w:rsidRPr="00E50EB2">
        <w:rPr>
          <w:rStyle w:val="None"/>
          <w:rFonts w:ascii="Lato" w:hAnsi="Lato"/>
          <w:color w:val="222222"/>
          <w:sz w:val="22"/>
          <w:szCs w:val="22"/>
          <w:u w:color="222222"/>
        </w:rPr>
        <w:t>(Your gender pronouns are the pronouns that you would like others to use when talking to or about you.)</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sz w:val="32"/>
          <w:szCs w:val="32"/>
        </w:rPr>
        <w:t>☐</w:t>
      </w:r>
      <w:r w:rsidRPr="00E50EB2">
        <w:rPr>
          <w:rStyle w:val="None"/>
          <w:rFonts w:ascii="Lato" w:hAnsi="Lato"/>
        </w:rPr>
        <w:t xml:space="preserve"> she/her/hers</w:t>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he/him/his</w:t>
      </w:r>
      <w:r w:rsidRPr="00E50EB2">
        <w:rPr>
          <w:rStyle w:val="None"/>
          <w:rFonts w:ascii="Lato" w:hAnsi="Lato"/>
        </w:rPr>
        <w:tab/>
      </w:r>
      <w:r w:rsidRPr="00E50EB2">
        <w:rPr>
          <w:rStyle w:val="None"/>
          <w:rFonts w:ascii="Segoe UI Symbol" w:eastAsia="MS Gothic" w:hAnsi="Segoe UI Symbol" w:cs="Segoe UI Symbol"/>
          <w:sz w:val="32"/>
          <w:szCs w:val="32"/>
        </w:rPr>
        <w:t>☐</w:t>
      </w:r>
      <w:r w:rsidR="00E50EB2">
        <w:rPr>
          <w:rStyle w:val="None"/>
          <w:rFonts w:ascii="Lato" w:hAnsi="Lato"/>
        </w:rPr>
        <w:t xml:space="preserve"> they/them/theirs          </w:t>
      </w:r>
      <w:r w:rsidRPr="00E50EB2">
        <w:rPr>
          <w:rStyle w:val="None"/>
          <w:rFonts w:ascii="Lato" w:hAnsi="Lato"/>
        </w:rPr>
        <w:t xml:space="preserve">  </w:t>
      </w:r>
      <w:r w:rsidRPr="00E50EB2">
        <w:rPr>
          <w:rStyle w:val="None"/>
          <w:rFonts w:ascii="Segoe UI Symbol" w:eastAsia="MS Gothic" w:hAnsi="Segoe UI Symbol" w:cs="Segoe UI Symbol"/>
          <w:sz w:val="32"/>
          <w:szCs w:val="32"/>
        </w:rPr>
        <w:t>☐</w:t>
      </w:r>
      <w:r w:rsidRPr="00E50EB2">
        <w:rPr>
          <w:rStyle w:val="None"/>
          <w:rFonts w:ascii="Lato" w:hAnsi="Lato"/>
        </w:rPr>
        <w:t xml:space="preserve"> </w:t>
      </w:r>
      <w:proofErr w:type="gramStart"/>
      <w:r w:rsidRPr="00E50EB2">
        <w:rPr>
          <w:rStyle w:val="None"/>
          <w:rFonts w:ascii="Lato" w:hAnsi="Lato"/>
        </w:rPr>
        <w:t>other:_</w:t>
      </w:r>
      <w:proofErr w:type="gramEnd"/>
      <w:r w:rsidRPr="00E50EB2">
        <w:rPr>
          <w:rStyle w:val="None"/>
          <w:rFonts w:ascii="Lato" w:hAnsi="Lato"/>
        </w:rPr>
        <w:t>_________________</w:t>
      </w:r>
    </w:p>
    <w:p w:rsidR="00781014" w:rsidRPr="00E50EB2" w:rsidRDefault="00781014">
      <w:pPr>
        <w:pStyle w:val="BodyA"/>
        <w:shd w:val="clear" w:color="auto" w:fill="FFFFFF"/>
        <w:spacing w:line="48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Your street address: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t>Apt #:</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City: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eastAsia="Lato Regular" w:hAnsi="Lato" w:cs="Lato Regular"/>
          <w:color w:val="222222"/>
          <w:u w:color="222222"/>
        </w:rPr>
        <w:tab/>
      </w:r>
      <w:r w:rsidRPr="00E50EB2">
        <w:rPr>
          <w:rStyle w:val="None"/>
          <w:rFonts w:ascii="Lato" w:hAnsi="Lato"/>
          <w:color w:val="222222"/>
          <w:u w:color="222222"/>
        </w:rPr>
        <w:t xml:space="preserve">State: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t>Zip:</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lang w:val="fr-FR"/>
        </w:rPr>
      </w:pPr>
      <w:proofErr w:type="spellStart"/>
      <w:r w:rsidRPr="00E50EB2">
        <w:rPr>
          <w:rStyle w:val="None"/>
          <w:rFonts w:ascii="Lato" w:hAnsi="Lato"/>
          <w:color w:val="222222"/>
          <w:u w:color="222222"/>
          <w:lang w:val="fr-FR"/>
        </w:rPr>
        <w:t>Your</w:t>
      </w:r>
      <w:proofErr w:type="spellEnd"/>
      <w:r w:rsidRPr="00E50EB2">
        <w:rPr>
          <w:rStyle w:val="None"/>
          <w:rFonts w:ascii="Lato" w:hAnsi="Lato"/>
          <w:color w:val="222222"/>
          <w:u w:color="222222"/>
          <w:lang w:val="fr-FR"/>
        </w:rPr>
        <w:t xml:space="preserve"> home phone </w:t>
      </w:r>
      <w:proofErr w:type="gramStart"/>
      <w:r w:rsidRPr="00E50EB2">
        <w:rPr>
          <w:rStyle w:val="None"/>
          <w:rFonts w:ascii="Lato" w:hAnsi="Lato"/>
          <w:color w:val="222222"/>
          <w:u w:color="222222"/>
          <w:lang w:val="fr-FR"/>
        </w:rPr>
        <w:t>#:</w:t>
      </w:r>
      <w:proofErr w:type="gramEnd"/>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r w:rsidRPr="00E50EB2">
        <w:rPr>
          <w:rStyle w:val="None"/>
          <w:rFonts w:ascii="Lato" w:hAnsi="Lato"/>
          <w:color w:val="222222"/>
          <w:u w:color="222222"/>
          <w:lang w:val="fr-FR"/>
        </w:rPr>
        <w:tab/>
      </w:r>
      <w:proofErr w:type="spellStart"/>
      <w:r w:rsidRPr="00E50EB2">
        <w:rPr>
          <w:rStyle w:val="None"/>
          <w:rFonts w:ascii="Lato" w:hAnsi="Lato"/>
          <w:color w:val="222222"/>
          <w:u w:color="222222"/>
          <w:lang w:val="fr-FR"/>
        </w:rPr>
        <w:t>Your</w:t>
      </w:r>
      <w:proofErr w:type="spellEnd"/>
      <w:r w:rsidRPr="00E50EB2">
        <w:rPr>
          <w:rStyle w:val="None"/>
          <w:rFonts w:ascii="Lato" w:hAnsi="Lato"/>
          <w:color w:val="222222"/>
          <w:u w:color="222222"/>
          <w:lang w:val="fr-FR"/>
        </w:rPr>
        <w:t xml:space="preserve"> </w:t>
      </w:r>
      <w:proofErr w:type="spellStart"/>
      <w:r w:rsidRPr="00E50EB2">
        <w:rPr>
          <w:rStyle w:val="None"/>
          <w:rFonts w:ascii="Lato" w:hAnsi="Lato"/>
          <w:color w:val="222222"/>
          <w:u w:color="222222"/>
          <w:lang w:val="fr-FR"/>
        </w:rPr>
        <w:t>cell</w:t>
      </w:r>
      <w:proofErr w:type="spellEnd"/>
      <w:r w:rsidRPr="00E50EB2">
        <w:rPr>
          <w:rStyle w:val="None"/>
          <w:rFonts w:ascii="Lato" w:hAnsi="Lato"/>
          <w:color w:val="222222"/>
          <w:u w:color="222222"/>
          <w:lang w:val="fr-FR"/>
        </w:rPr>
        <w:t xml:space="preserve"> # (if </w:t>
      </w:r>
      <w:proofErr w:type="spellStart"/>
      <w:r w:rsidRPr="00E50EB2">
        <w:rPr>
          <w:rStyle w:val="None"/>
          <w:rFonts w:ascii="Lato" w:hAnsi="Lato"/>
          <w:color w:val="222222"/>
          <w:u w:color="222222"/>
          <w:lang w:val="fr-FR"/>
        </w:rPr>
        <w:t>you</w:t>
      </w:r>
      <w:proofErr w:type="spellEnd"/>
      <w:r w:rsidRPr="00E50EB2">
        <w:rPr>
          <w:rStyle w:val="None"/>
          <w:rFonts w:ascii="Lato" w:hAnsi="Lato"/>
          <w:color w:val="222222"/>
          <w:u w:color="222222"/>
          <w:lang w:val="fr-FR"/>
        </w:rPr>
        <w:t xml:space="preserve"> have one): </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email address:</w:t>
      </w:r>
    </w:p>
    <w:p w:rsidR="00781014" w:rsidRPr="00E50EB2" w:rsidRDefault="00781014">
      <w:pPr>
        <w:pStyle w:val="BodyA"/>
        <w:shd w:val="clear" w:color="auto" w:fill="FFFFFF"/>
        <w:spacing w:line="48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proofErr w:type="spellStart"/>
      <w:r w:rsidRPr="00E50EB2">
        <w:rPr>
          <w:rStyle w:val="None"/>
          <w:rFonts w:ascii="Lato" w:hAnsi="Lato"/>
          <w:color w:val="222222"/>
          <w:u w:color="222222"/>
          <w:lang w:val="it-IT"/>
        </w:rPr>
        <w:t>Parent</w:t>
      </w:r>
      <w:proofErr w:type="spellEnd"/>
      <w:r w:rsidRPr="00E50EB2">
        <w:rPr>
          <w:rStyle w:val="None"/>
          <w:rFonts w:ascii="Lato" w:hAnsi="Lato"/>
          <w:color w:val="222222"/>
          <w:u w:color="222222"/>
          <w:lang w:val="it-IT"/>
        </w:rPr>
        <w:t>/</w:t>
      </w:r>
      <w:proofErr w:type="spellStart"/>
      <w:r w:rsidRPr="00E50EB2">
        <w:rPr>
          <w:rStyle w:val="None"/>
          <w:rFonts w:ascii="Lato" w:hAnsi="Lato"/>
          <w:color w:val="222222"/>
          <w:u w:color="222222"/>
          <w:lang w:val="it-IT"/>
        </w:rPr>
        <w:t>guardian</w:t>
      </w:r>
      <w:proofErr w:type="spellEnd"/>
      <w:r w:rsidRPr="00E50EB2">
        <w:rPr>
          <w:rStyle w:val="None"/>
          <w:rFonts w:ascii="Lato" w:hAnsi="Lato"/>
          <w:color w:val="222222"/>
          <w:u w:color="222222"/>
        </w:rPr>
        <w:t xml:space="preserve"> name: </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Parent/guardian’s cell phone number:</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Email address for parent/guardian:</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Alternate phone number for parent/guardian:</w:t>
      </w:r>
    </w:p>
    <w:p w:rsidR="00781014" w:rsidRPr="00E50EB2" w:rsidRDefault="00781014">
      <w:pPr>
        <w:pStyle w:val="BodyA"/>
        <w:shd w:val="clear" w:color="auto" w:fill="FFFFFF"/>
        <w:spacing w:line="48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Name of the school you attended this past year:</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school’s address:</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Your grade level this past year:</w:t>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r>
      <w:r w:rsidRPr="00E50EB2">
        <w:rPr>
          <w:rStyle w:val="None"/>
          <w:rFonts w:ascii="Lato" w:hAnsi="Lato"/>
          <w:color w:val="222222"/>
          <w:u w:color="222222"/>
        </w:rPr>
        <w:tab/>
        <w:t xml:space="preserve"> </w:t>
      </w:r>
    </w:p>
    <w:p w:rsidR="00781014" w:rsidRPr="00E50EB2" w:rsidRDefault="00235657">
      <w:pPr>
        <w:pStyle w:val="BodyA"/>
        <w:shd w:val="clear" w:color="auto" w:fill="FFFFFF"/>
        <w:spacing w:line="48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Name and address of the school you’ll be going to this fall: </w:t>
      </w: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E50EB2" w:rsidRDefault="00E50EB2">
      <w:pPr>
        <w:pStyle w:val="BodyA"/>
        <w:shd w:val="clear" w:color="auto" w:fill="FFFFFF"/>
        <w:spacing w:line="360" w:lineRule="auto"/>
        <w:rPr>
          <w:rStyle w:val="None"/>
          <w:rFonts w:ascii="Lato" w:hAnsi="Lato"/>
          <w:color w:val="222222"/>
          <w:u w:color="222222"/>
        </w:rPr>
      </w:pP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Race/ethnicity (</w:t>
      </w:r>
      <w:r w:rsidRPr="00E50EB2">
        <w:rPr>
          <w:rStyle w:val="None"/>
          <w:rFonts w:ascii="Lato" w:hAnsi="Lato"/>
          <w:b/>
          <w:color w:val="222222"/>
          <w:u w:color="222222"/>
        </w:rPr>
        <w:t>optional</w:t>
      </w:r>
      <w:r w:rsidRPr="00E50EB2">
        <w:rPr>
          <w:rStyle w:val="None"/>
          <w:rFonts w:ascii="Lato" w:hAnsi="Lato"/>
          <w:color w:val="222222"/>
          <w:u w:color="222222"/>
        </w:rPr>
        <w:t>)</w:t>
      </w:r>
    </w:p>
    <w:p w:rsidR="00781014" w:rsidRPr="00E50EB2" w:rsidRDefault="00235657">
      <w:pPr>
        <w:pStyle w:val="BodyA"/>
        <w:shd w:val="clear" w:color="auto" w:fill="FFFFFF"/>
        <w:spacing w:line="360" w:lineRule="auto"/>
        <w:rPr>
          <w:rStyle w:val="None"/>
          <w:rFonts w:ascii="Lato" w:eastAsia="Lato Regular" w:hAnsi="Lato" w:cs="Lato Regular"/>
          <w:i/>
          <w:iCs/>
          <w:color w:val="222222"/>
          <w:sz w:val="22"/>
          <w:szCs w:val="22"/>
          <w:u w:color="222222"/>
        </w:rPr>
      </w:pPr>
      <w:r w:rsidRPr="00E50EB2">
        <w:rPr>
          <w:rStyle w:val="None"/>
          <w:rFonts w:ascii="Lato" w:eastAsia="Lato Regular" w:hAnsi="Lato" w:cs="Lato Regular"/>
          <w:i/>
          <w:iCs/>
          <w:color w:val="222222"/>
          <w:sz w:val="22"/>
          <w:szCs w:val="22"/>
          <w:u w:color="222222"/>
        </w:rPr>
        <w:t>Some of our funders require that the racial/ethnic composition of our program be documented. Providing this information will help us continue to receive funding for future years.</w:t>
      </w:r>
    </w:p>
    <w:p w:rsidR="00781014" w:rsidRPr="00E50EB2" w:rsidRDefault="00781014">
      <w:pPr>
        <w:pStyle w:val="BodyA"/>
        <w:shd w:val="clear" w:color="auto" w:fill="FFFFFF"/>
        <w:spacing w:line="360" w:lineRule="auto"/>
        <w:rPr>
          <w:rStyle w:val="None"/>
          <w:rFonts w:ascii="Lato" w:eastAsia="Lato Regular" w:hAnsi="Lato" w:cs="Lato Regular"/>
          <w:i/>
          <w:iCs/>
          <w:color w:val="222222"/>
          <w:u w:color="222222"/>
        </w:rPr>
      </w:pPr>
    </w:p>
    <w:p w:rsidR="00781014" w:rsidRPr="00E50EB2" w:rsidRDefault="00235657">
      <w:pPr>
        <w:pStyle w:val="BodyA"/>
        <w:shd w:val="clear" w:color="auto" w:fill="FFFFFF"/>
        <w:spacing w:line="360" w:lineRule="auto"/>
        <w:rPr>
          <w:rStyle w:val="None"/>
          <w:rFonts w:ascii="Lato" w:eastAsia="Lato Black" w:hAnsi="Lato" w:cs="Lato Black"/>
          <w:b/>
          <w:color w:val="222222"/>
          <w:u w:color="222222"/>
        </w:rPr>
      </w:pPr>
      <w:r w:rsidRPr="00E50EB2">
        <w:rPr>
          <w:rStyle w:val="None"/>
          <w:rFonts w:ascii="Lato" w:hAnsi="Lato"/>
          <w:b/>
          <w:color w:val="222222"/>
          <w:u w:color="222222"/>
        </w:rPr>
        <w:t xml:space="preserve">Please check </w:t>
      </w:r>
      <w:r w:rsidRPr="00E50EB2">
        <w:rPr>
          <w:rStyle w:val="None"/>
          <w:rFonts w:ascii="Lato" w:hAnsi="Lato"/>
          <w:b/>
          <w:color w:val="222222"/>
          <w:u w:val="single" w:color="222222"/>
        </w:rPr>
        <w:t>any and all</w:t>
      </w:r>
      <w:r w:rsidRPr="00E50EB2">
        <w:rPr>
          <w:rStyle w:val="None"/>
          <w:rFonts w:ascii="Lato" w:hAnsi="Lato"/>
          <w:b/>
          <w:color w:val="222222"/>
          <w:u w:color="222222"/>
        </w:rPr>
        <w:t xml:space="preserve"> that apply or write in your identity.</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 xml:space="preserve"> Asian/Pacific Islander</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Black/African American/Caribbean American</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proofErr w:type="spellStart"/>
      <w:r w:rsidRPr="00E50EB2">
        <w:rPr>
          <w:rStyle w:val="None"/>
          <w:rFonts w:ascii="Lato" w:hAnsi="Lato"/>
          <w:color w:val="222222"/>
          <w:u w:color="222222"/>
        </w:rPr>
        <w:t>Chicanx</w:t>
      </w:r>
      <w:proofErr w:type="spellEnd"/>
      <w:r w:rsidRPr="00E50EB2">
        <w:rPr>
          <w:rStyle w:val="None"/>
          <w:rFonts w:ascii="Lato" w:hAnsi="Lato"/>
          <w:color w:val="222222"/>
          <w:u w:color="222222"/>
        </w:rPr>
        <w:t>/Latinx</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Middle Eastern/Arab American</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Native American/Indigenous</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White/European American</w:t>
      </w: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Segoe UI Symbol" w:eastAsia="MS Gothic" w:hAnsi="Segoe UI Symbol" w:cs="Segoe UI Symbol"/>
          <w:color w:val="222222"/>
          <w:u w:color="222222"/>
        </w:rPr>
        <w:t>☐</w:t>
      </w:r>
      <w:r w:rsidRPr="00E50EB2">
        <w:rPr>
          <w:rStyle w:val="None"/>
          <w:rFonts w:ascii="Lato" w:eastAsia="MS Gothic" w:hAnsi="Lato" w:cs="MS Gothic"/>
          <w:color w:val="222222"/>
          <w:u w:color="222222"/>
        </w:rPr>
        <w:t xml:space="preserve"> </w:t>
      </w:r>
      <w:r w:rsidRPr="00E50EB2">
        <w:rPr>
          <w:rStyle w:val="None"/>
          <w:rFonts w:ascii="Lato" w:hAnsi="Lato"/>
          <w:color w:val="222222"/>
          <w:u w:color="222222"/>
        </w:rPr>
        <w:t>Other: ____________________________________________________</w:t>
      </w: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Are you planning to work over the summer?  </w:t>
      </w: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What other programs are you applying to participate in this summer?</w:t>
      </w: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What responsibilities, outside of going to school, do you have? (for example, babysitting, translating for family, picking up sibling from school)</w:t>
      </w: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781014">
      <w:pPr>
        <w:pStyle w:val="BodyA"/>
        <w:shd w:val="clear" w:color="auto" w:fill="FFFFFF"/>
        <w:spacing w:line="360" w:lineRule="auto"/>
        <w:rPr>
          <w:rStyle w:val="None"/>
          <w:rFonts w:ascii="Lato" w:eastAsia="Lato Regular" w:hAnsi="Lato" w:cs="Lato Regular"/>
          <w:color w:val="222222"/>
          <w:u w:color="222222"/>
        </w:rPr>
      </w:pPr>
    </w:p>
    <w:p w:rsidR="00781014" w:rsidRPr="00E50EB2" w:rsidRDefault="00235657">
      <w:pPr>
        <w:pStyle w:val="BodyA"/>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Are you able to commit to a summer program that meets four days a week from July 2-August 2?  </w:t>
      </w:r>
      <w:r w:rsidRPr="00E50EB2">
        <w:rPr>
          <w:rStyle w:val="None"/>
          <w:rFonts w:ascii="Segoe UI Symbol" w:eastAsia="MS Gothic" w:hAnsi="Segoe UI Symbol" w:cs="Segoe UI Symbol"/>
          <w:sz w:val="32"/>
          <w:szCs w:val="32"/>
        </w:rPr>
        <w:t>☐</w:t>
      </w:r>
      <w:r w:rsidRPr="00E50EB2">
        <w:rPr>
          <w:rStyle w:val="None"/>
          <w:rFonts w:ascii="Lato" w:hAnsi="Lato"/>
        </w:rPr>
        <w:t xml:space="preserve"> Yes</w:t>
      </w:r>
      <w:r w:rsidRPr="00E50EB2">
        <w:rPr>
          <w:rStyle w:val="None"/>
          <w:rFonts w:ascii="Lato" w:hAnsi="Lato"/>
        </w:rPr>
        <w:tab/>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No</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B"/>
        <w:rPr>
          <w:rStyle w:val="None"/>
          <w:rFonts w:ascii="Lato" w:eastAsia="Lato Regular" w:hAnsi="Lato" w:cs="Lato Regular"/>
        </w:rPr>
      </w:pPr>
      <w:r w:rsidRPr="00E50EB2">
        <w:rPr>
          <w:rStyle w:val="None"/>
          <w:rFonts w:ascii="Lato" w:hAnsi="Lato"/>
          <w:color w:val="222222"/>
          <w:u w:color="222222"/>
        </w:rPr>
        <w:t xml:space="preserve">How did you hear about Octavia Project? </w:t>
      </w:r>
      <w:r w:rsidRPr="00E50EB2">
        <w:rPr>
          <w:rStyle w:val="None"/>
          <w:rFonts w:ascii="Lato" w:hAnsi="Lato"/>
        </w:rPr>
        <w:t>Please be specific (name of online </w:t>
      </w:r>
      <w:r w:rsidRPr="00E50EB2">
        <w:rPr>
          <w:rStyle w:val="None"/>
          <w:rFonts w:ascii="Lato" w:hAnsi="Lato"/>
          <w:lang w:val="fr-FR"/>
        </w:rPr>
        <w:t>source,</w:t>
      </w:r>
      <w:r w:rsidRPr="00E50EB2">
        <w:rPr>
          <w:rStyle w:val="None"/>
          <w:rFonts w:ascii="Lato" w:hAnsi="Lato"/>
        </w:rPr>
        <w:t> cafe, </w:t>
      </w:r>
      <w:r w:rsidRPr="00E50EB2">
        <w:rPr>
          <w:rStyle w:val="None"/>
          <w:rFonts w:ascii="Lato" w:hAnsi="Lato"/>
          <w:lang w:val="nl-NL"/>
        </w:rPr>
        <w:t>school</w:t>
      </w:r>
      <w:r w:rsidRPr="00E50EB2">
        <w:rPr>
          <w:rStyle w:val="None"/>
          <w:rFonts w:ascii="Lato" w:hAnsi="Lato"/>
        </w:rPr>
        <w:t> guidance counselor, etc.)</w:t>
      </w:r>
    </w:p>
    <w:p w:rsidR="00781014" w:rsidRPr="00E50EB2" w:rsidRDefault="00781014">
      <w:pPr>
        <w:pStyle w:val="BodyA"/>
        <w:shd w:val="clear" w:color="auto" w:fill="FFFFFF"/>
        <w:spacing w:line="276" w:lineRule="auto"/>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E50EB2" w:rsidRDefault="00E50EB2">
      <w:pPr>
        <w:pStyle w:val="BodyA"/>
        <w:rPr>
          <w:rStyle w:val="None"/>
          <w:rFonts w:ascii="Lato" w:hAnsi="Lato"/>
          <w:color w:val="222222"/>
          <w:u w:color="222222"/>
        </w:rPr>
      </w:pPr>
    </w:p>
    <w:p w:rsidR="00E50EB2" w:rsidRDefault="00E50EB2">
      <w:pPr>
        <w:pStyle w:val="BodyA"/>
        <w:rPr>
          <w:rStyle w:val="None"/>
          <w:rFonts w:ascii="Lato" w:hAnsi="Lato"/>
          <w:color w:val="222222"/>
          <w:u w:color="222222"/>
        </w:rPr>
      </w:pPr>
    </w:p>
    <w:p w:rsidR="00E50EB2" w:rsidRDefault="00E50EB2">
      <w:pPr>
        <w:pStyle w:val="BodyA"/>
        <w:rPr>
          <w:rStyle w:val="None"/>
          <w:rFonts w:ascii="Lato" w:hAnsi="Lato"/>
          <w:color w:val="222222"/>
          <w:u w:color="222222"/>
        </w:rPr>
      </w:pP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Write a three to six sentence autobiography so we can get to know you better.</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are some of the activities you do? What are you interested in? What do you like to do in your free time?</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 xml:space="preserve">Do you like to read?  </w:t>
      </w:r>
      <w:r w:rsidRPr="00E50EB2">
        <w:rPr>
          <w:rStyle w:val="None"/>
          <w:rFonts w:ascii="Segoe UI Symbol" w:eastAsia="MS Gothic" w:hAnsi="Segoe UI Symbol" w:cs="Segoe UI Symbol"/>
          <w:sz w:val="32"/>
          <w:szCs w:val="32"/>
        </w:rPr>
        <w:t>☐</w:t>
      </w:r>
      <w:r w:rsidRPr="00E50EB2">
        <w:rPr>
          <w:rStyle w:val="None"/>
          <w:rFonts w:ascii="Lato" w:hAnsi="Lato"/>
        </w:rPr>
        <w:t xml:space="preserve"> Yes</w:t>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No</w:t>
      </w:r>
      <w:r w:rsidRPr="00E50EB2">
        <w:rPr>
          <w:rStyle w:val="None"/>
          <w:rFonts w:ascii="Lato" w:hAnsi="Lato"/>
          <w:color w:val="222222"/>
          <w:u w:color="222222"/>
        </w:rPr>
        <w:t xml:space="preserve"> </w:t>
      </w: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is your favorite book? Who is your favorite author? Why do you like them?</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 xml:space="preserve">Do you like to write?  </w:t>
      </w:r>
      <w:r w:rsidRPr="00E50EB2">
        <w:rPr>
          <w:rStyle w:val="None"/>
          <w:rFonts w:ascii="Segoe UI Symbol" w:eastAsia="MS Gothic" w:hAnsi="Segoe UI Symbol" w:cs="Segoe UI Symbol"/>
          <w:sz w:val="32"/>
          <w:szCs w:val="32"/>
        </w:rPr>
        <w:t>☐</w:t>
      </w:r>
      <w:r w:rsidRPr="00E50EB2">
        <w:rPr>
          <w:rStyle w:val="None"/>
          <w:rFonts w:ascii="Lato" w:hAnsi="Lato"/>
        </w:rPr>
        <w:t xml:space="preserve"> Yes</w:t>
      </w:r>
      <w:r w:rsidRPr="00E50EB2">
        <w:rPr>
          <w:rStyle w:val="None"/>
          <w:rFonts w:ascii="Lato" w:hAnsi="Lato"/>
        </w:rPr>
        <w:tab/>
      </w:r>
      <w:r w:rsidRPr="00E50EB2">
        <w:rPr>
          <w:rStyle w:val="None"/>
          <w:rFonts w:ascii="Segoe UI Symbol" w:eastAsia="MS Gothic" w:hAnsi="Segoe UI Symbol" w:cs="Segoe UI Symbol"/>
          <w:sz w:val="32"/>
          <w:szCs w:val="32"/>
        </w:rPr>
        <w:t>☐</w:t>
      </w:r>
      <w:r w:rsidRPr="00E50EB2">
        <w:rPr>
          <w:rStyle w:val="None"/>
          <w:rFonts w:ascii="Lato" w:hAnsi="Lato"/>
        </w:rPr>
        <w:t xml:space="preserve"> No</w:t>
      </w:r>
      <w:r w:rsidRPr="00E50EB2">
        <w:rPr>
          <w:rStyle w:val="None"/>
          <w:rFonts w:ascii="Lato" w:hAnsi="Lato"/>
          <w:color w:val="222222"/>
          <w:u w:color="222222"/>
        </w:rPr>
        <w:t xml:space="preserve"> </w:t>
      </w: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sort of things do you write? (for example: poetry, fan-fic, horror, etc.)</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lastRenderedPageBreak/>
        <w:t>If you create art, tell us about the kind of art you make. If you like art, tell us about the kind of art you like. </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235657">
      <w:pPr>
        <w:pStyle w:val="BodyB"/>
        <w:rPr>
          <w:rStyle w:val="None"/>
          <w:rFonts w:ascii="Lato" w:eastAsia="Lato Regular" w:hAnsi="Lato" w:cs="Lato Regular"/>
          <w:color w:val="222222"/>
          <w:u w:color="222222"/>
        </w:rPr>
      </w:pPr>
      <w:r w:rsidRPr="00E50EB2">
        <w:rPr>
          <w:rStyle w:val="None"/>
          <w:rFonts w:ascii="Lato" w:hAnsi="Lato"/>
          <w:color w:val="222222"/>
          <w:u w:color="222222"/>
        </w:rPr>
        <w:t>What do you like to do when you're on a computer or tablet? (for example: surf the web, play games, make things, etc.)</w:t>
      </w: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235657">
      <w:pPr>
        <w:pStyle w:val="BodyB"/>
        <w:rPr>
          <w:rStyle w:val="None"/>
          <w:rFonts w:ascii="Lato" w:eastAsia="Lato Regular" w:hAnsi="Lato" w:cs="Lato Regular"/>
        </w:rPr>
      </w:pPr>
      <w:r w:rsidRPr="00E50EB2">
        <w:rPr>
          <w:rStyle w:val="None"/>
          <w:rFonts w:ascii="Lato" w:hAnsi="Lato"/>
        </w:rPr>
        <w:t>What is your favorite part of school? Why is this your favorite part of school?</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is your least favorite part of school? Why is this your least favorite part of school?</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E50EB2" w:rsidRDefault="00E50EB2">
      <w:pPr>
        <w:pStyle w:val="BodyA"/>
        <w:shd w:val="clear" w:color="auto" w:fill="FFFFFF"/>
        <w:rPr>
          <w:rStyle w:val="None"/>
          <w:rFonts w:ascii="Lato" w:hAnsi="Lato"/>
          <w:color w:val="222222"/>
          <w:u w:color="222222"/>
        </w:rPr>
      </w:pPr>
    </w:p>
    <w:p w:rsidR="00E50EB2" w:rsidRDefault="00E50EB2">
      <w:pPr>
        <w:pStyle w:val="BodyA"/>
        <w:shd w:val="clear" w:color="auto" w:fill="FFFFFF"/>
        <w:rPr>
          <w:rStyle w:val="None"/>
          <w:rFonts w:ascii="Lato" w:hAnsi="Lato"/>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lastRenderedPageBreak/>
        <w:t>If you could change one thing about the world, what would you change? How would you do it?</w:t>
      </w: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781014">
      <w:pPr>
        <w:pStyle w:val="BodyA"/>
        <w:shd w:val="clear" w:color="auto" w:fill="FFFFFF"/>
        <w:rPr>
          <w:rStyle w:val="None"/>
          <w:rFonts w:ascii="Lato" w:eastAsia="Lato Regular" w:hAnsi="Lato" w:cs="Lato Regular"/>
          <w:color w:val="222222"/>
          <w:u w:color="222222"/>
        </w:rPr>
      </w:pPr>
    </w:p>
    <w:p w:rsidR="00781014" w:rsidRPr="00E50EB2" w:rsidRDefault="00235657">
      <w:pPr>
        <w:pStyle w:val="BodyA"/>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What do you hope to get out of being a part of Octavia Project?</w:t>
      </w: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B"/>
        <w:rPr>
          <w:rStyle w:val="None"/>
          <w:rFonts w:ascii="Lato" w:eastAsia="Lato Regular" w:hAnsi="Lato" w:cs="Lato Regular"/>
          <w:color w:val="222222"/>
          <w:u w:color="222222"/>
        </w:rPr>
        <w:sectPr w:rsidR="00781014" w:rsidRPr="00E50EB2">
          <w:headerReference w:type="default" r:id="rId10"/>
          <w:footerReference w:type="default" r:id="rId11"/>
          <w:headerReference w:type="first" r:id="rId12"/>
          <w:footerReference w:type="first" r:id="rId13"/>
          <w:pgSz w:w="12240" w:h="15840"/>
          <w:pgMar w:top="648" w:right="1008" w:bottom="630" w:left="1008" w:header="180" w:footer="252" w:gutter="0"/>
          <w:cols w:space="720"/>
          <w:titlePg/>
        </w:sectPr>
      </w:pPr>
    </w:p>
    <w:p w:rsidR="00781014" w:rsidRPr="00E50EB2" w:rsidRDefault="00781014">
      <w:pPr>
        <w:pStyle w:val="BodyB"/>
        <w:rPr>
          <w:rStyle w:val="None"/>
          <w:rFonts w:ascii="Lato" w:eastAsia="Lato Regular" w:hAnsi="Lato" w:cs="Lato Regular"/>
          <w:color w:val="222222"/>
          <w:u w:color="222222"/>
        </w:rPr>
      </w:pPr>
    </w:p>
    <w:p w:rsidR="00781014" w:rsidRPr="00E50EB2" w:rsidRDefault="00781014">
      <w:pPr>
        <w:pStyle w:val="Body"/>
        <w:rPr>
          <w:rStyle w:val="None"/>
          <w:rFonts w:ascii="Lato" w:eastAsia="Lato Regular" w:hAnsi="Lato" w:cs="Lato Regular"/>
          <w:color w:val="222222"/>
          <w:u w:color="222222"/>
        </w:rPr>
        <w:sectPr w:rsidR="00781014" w:rsidRPr="00E50EB2">
          <w:type w:val="continuous"/>
          <w:pgSz w:w="12240" w:h="15840"/>
          <w:pgMar w:top="648" w:right="1008" w:bottom="630" w:left="1008" w:header="180" w:footer="252" w:gutter="0"/>
          <w:cols w:num="2" w:space="720"/>
        </w:sectPr>
      </w:pPr>
    </w:p>
    <w:p w:rsidR="00781014" w:rsidRPr="00E50EB2" w:rsidRDefault="00235657">
      <w:pPr>
        <w:pStyle w:val="Body"/>
        <w:rPr>
          <w:rStyle w:val="None"/>
          <w:rFonts w:ascii="Lato" w:eastAsia="Lato Regular" w:hAnsi="Lato" w:cs="Lato Regular"/>
        </w:rPr>
      </w:pPr>
      <w:r w:rsidRPr="00E50EB2">
        <w:rPr>
          <w:rStyle w:val="None"/>
          <w:rFonts w:ascii="Lato" w:hAnsi="Lato"/>
        </w:rPr>
        <w:t>Circle any/all of the subjects that are of interest to you:</w:t>
      </w:r>
    </w:p>
    <w:p w:rsidR="00781014" w:rsidRDefault="00781014">
      <w:pPr>
        <w:pStyle w:val="BodyB"/>
        <w:rPr>
          <w:rStyle w:val="None"/>
          <w:rFonts w:ascii="Lato" w:eastAsia="Lato Regular" w:hAnsi="Lato" w:cs="Lato Regular"/>
        </w:rPr>
      </w:pPr>
    </w:p>
    <w:p w:rsidR="00E50EB2" w:rsidRPr="00E50EB2" w:rsidRDefault="00E50EB2">
      <w:pPr>
        <w:pStyle w:val="BodyB"/>
        <w:rPr>
          <w:rStyle w:val="None"/>
          <w:rFonts w:ascii="Lato" w:eastAsia="Lato Regular" w:hAnsi="Lato" w:cs="Lato Regular"/>
        </w:rPr>
        <w:sectPr w:rsidR="00E50EB2" w:rsidRPr="00E50EB2">
          <w:type w:val="continuous"/>
          <w:pgSz w:w="12240" w:h="15840"/>
          <w:pgMar w:top="648" w:right="1008" w:bottom="630" w:left="1008" w:header="180" w:footer="252" w:gutter="0"/>
          <w:cols w:space="720"/>
        </w:sectPr>
      </w:pP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Science Fiction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Fantasy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Anime/Manga</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Comics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lang w:val="nl-NL"/>
        </w:rPr>
      </w:pPr>
      <w:proofErr w:type="spellStart"/>
      <w:r w:rsidRPr="00E50EB2">
        <w:rPr>
          <w:rStyle w:val="None"/>
          <w:rFonts w:ascii="Lato" w:hAnsi="Lato"/>
          <w:color w:val="222222"/>
          <w:u w:color="222222"/>
          <w:lang w:val="nl-NL"/>
        </w:rPr>
        <w:t>Superheroes</w:t>
      </w:r>
      <w:proofErr w:type="spellEnd"/>
      <w:r w:rsidRPr="00E50EB2">
        <w:rPr>
          <w:rStyle w:val="None"/>
          <w:rFonts w:ascii="Lato" w:hAnsi="Lato"/>
          <w:color w:val="222222"/>
          <w:u w:color="222222"/>
          <w:lang w:val="nl-NL"/>
        </w:rPr>
        <w:t xml:space="preserve">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Fan Fiction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Role playing games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Board games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Art</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Poetry</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Sculpture</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Computer games </w:t>
      </w:r>
    </w:p>
    <w:p w:rsidR="00781014" w:rsidRPr="00E50EB2" w:rsidRDefault="00781014">
      <w:pPr>
        <w:pStyle w:val="BodyB"/>
        <w:shd w:val="clear" w:color="auto" w:fill="FFFFFF"/>
        <w:spacing w:line="360" w:lineRule="auto"/>
        <w:rPr>
          <w:rStyle w:val="None"/>
          <w:rFonts w:ascii="Lato" w:eastAsia="Lato Regular" w:hAnsi="Lato" w:cs="Lato Regular"/>
          <w:color w:val="222222"/>
          <w:u w:color="222222"/>
        </w:rPr>
      </w:pPr>
    </w:p>
    <w:p w:rsidR="00781014" w:rsidRPr="00E50EB2" w:rsidRDefault="00781014">
      <w:pPr>
        <w:pStyle w:val="BodyB"/>
        <w:shd w:val="clear" w:color="auto" w:fill="FFFFFF"/>
        <w:spacing w:line="360" w:lineRule="auto"/>
        <w:rPr>
          <w:rStyle w:val="None"/>
          <w:rFonts w:ascii="Lato" w:eastAsia="Lato Regular" w:hAnsi="Lato" w:cs="Lato Regular"/>
          <w:color w:val="222222"/>
          <w:u w:color="222222"/>
        </w:rPr>
      </w:pP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Mythology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Fairy tales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Horror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lang w:val="pt-PT"/>
        </w:rPr>
      </w:pPr>
      <w:proofErr w:type="spellStart"/>
      <w:r w:rsidRPr="00E50EB2">
        <w:rPr>
          <w:rStyle w:val="None"/>
          <w:rFonts w:ascii="Lato" w:hAnsi="Lato"/>
          <w:color w:val="222222"/>
          <w:u w:color="222222"/>
          <w:lang w:val="pt-PT"/>
        </w:rPr>
        <w:t>Outer</w:t>
      </w:r>
      <w:proofErr w:type="spellEnd"/>
      <w:r w:rsidRPr="00E50EB2">
        <w:rPr>
          <w:rStyle w:val="None"/>
          <w:rFonts w:ascii="Lato" w:hAnsi="Lato"/>
          <w:color w:val="222222"/>
          <w:u w:color="222222"/>
          <w:lang w:val="pt-PT"/>
        </w:rPr>
        <w:t xml:space="preserve"> </w:t>
      </w:r>
      <w:proofErr w:type="spellStart"/>
      <w:r w:rsidRPr="00E50EB2">
        <w:rPr>
          <w:rStyle w:val="None"/>
          <w:rFonts w:ascii="Lato" w:hAnsi="Lato"/>
          <w:color w:val="222222"/>
          <w:u w:color="222222"/>
          <w:lang w:val="pt-PT"/>
        </w:rPr>
        <w:t>space</w:t>
      </w:r>
      <w:proofErr w:type="spellEnd"/>
      <w:r w:rsidRPr="00E50EB2">
        <w:rPr>
          <w:rStyle w:val="None"/>
          <w:rFonts w:ascii="Lato" w:hAnsi="Lato"/>
          <w:color w:val="222222"/>
          <w:u w:color="222222"/>
          <w:lang w:val="pt-PT"/>
        </w:rPr>
        <w:t xml:space="preserve">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lang w:val="fr-FR"/>
        </w:rPr>
      </w:pPr>
      <w:r w:rsidRPr="00E50EB2">
        <w:rPr>
          <w:rStyle w:val="None"/>
          <w:rFonts w:ascii="Lato" w:hAnsi="Lato"/>
          <w:color w:val="222222"/>
          <w:u w:color="222222"/>
          <w:lang w:val="fr-FR"/>
        </w:rPr>
        <w:t xml:space="preserve">Time </w:t>
      </w:r>
      <w:proofErr w:type="spellStart"/>
      <w:r w:rsidRPr="00E50EB2">
        <w:rPr>
          <w:rStyle w:val="None"/>
          <w:rFonts w:ascii="Lato" w:hAnsi="Lato"/>
          <w:color w:val="222222"/>
          <w:u w:color="222222"/>
          <w:lang w:val="fr-FR"/>
        </w:rPr>
        <w:t>travel</w:t>
      </w:r>
      <w:proofErr w:type="spellEnd"/>
      <w:r w:rsidRPr="00E50EB2">
        <w:rPr>
          <w:rStyle w:val="None"/>
          <w:rFonts w:ascii="Lato" w:hAnsi="Lato"/>
          <w:color w:val="222222"/>
          <w:u w:color="222222"/>
          <w:lang w:val="fr-FR"/>
        </w:rPr>
        <w:t xml:space="preserve">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Futuristic stories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 xml:space="preserve">Harry Potter </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Black Panther</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Physics</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Biology</w:t>
      </w: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Ecology</w:t>
      </w:r>
    </w:p>
    <w:p w:rsidR="00781014" w:rsidRPr="00E50EB2" w:rsidRDefault="00235657">
      <w:pPr>
        <w:pStyle w:val="BodyB"/>
        <w:shd w:val="clear" w:color="auto" w:fill="FFFFFF"/>
        <w:rPr>
          <w:rStyle w:val="None"/>
          <w:rFonts w:ascii="Lato" w:eastAsia="Lato Regular" w:hAnsi="Lato" w:cs="Lato Regular"/>
          <w:color w:val="222222"/>
          <w:u w:color="222222"/>
        </w:rPr>
      </w:pPr>
      <w:r w:rsidRPr="00E50EB2">
        <w:rPr>
          <w:rStyle w:val="None"/>
          <w:rFonts w:ascii="Lato" w:hAnsi="Lato"/>
          <w:color w:val="222222"/>
          <w:u w:color="222222"/>
        </w:rPr>
        <w:t>Other: ____________________________</w:t>
      </w:r>
    </w:p>
    <w:p w:rsidR="00781014" w:rsidRPr="00E50EB2" w:rsidRDefault="00781014">
      <w:pPr>
        <w:pStyle w:val="BodyB"/>
        <w:shd w:val="clear" w:color="auto" w:fill="FFFFFF"/>
        <w:rPr>
          <w:rStyle w:val="None"/>
          <w:rFonts w:ascii="Lato" w:eastAsia="Lato Regular" w:hAnsi="Lato" w:cs="Lato Regular"/>
          <w:color w:val="222222"/>
          <w:u w:color="222222"/>
        </w:rPr>
      </w:pPr>
    </w:p>
    <w:p w:rsidR="00781014" w:rsidRPr="00E50EB2" w:rsidRDefault="00781014">
      <w:pPr>
        <w:pStyle w:val="BodyB"/>
        <w:shd w:val="clear" w:color="auto" w:fill="FFFFFF"/>
        <w:rPr>
          <w:rStyle w:val="None"/>
          <w:rFonts w:ascii="Lato" w:eastAsia="Lato Regular" w:hAnsi="Lato" w:cs="Lato Regular"/>
          <w:color w:val="222222"/>
          <w:u w:color="222222"/>
        </w:rPr>
      </w:pPr>
    </w:p>
    <w:p w:rsidR="00781014" w:rsidRPr="00E50EB2" w:rsidRDefault="00781014">
      <w:pPr>
        <w:pStyle w:val="BodyB"/>
        <w:shd w:val="clear" w:color="auto" w:fill="FFFFFF"/>
        <w:rPr>
          <w:rStyle w:val="None"/>
          <w:rFonts w:ascii="Lato" w:eastAsia="Lato Regular" w:hAnsi="Lato" w:cs="Lato Regular"/>
          <w:color w:val="222222"/>
          <w:u w:color="222222"/>
        </w:rPr>
        <w:sectPr w:rsidR="00781014" w:rsidRPr="00E50EB2">
          <w:type w:val="continuous"/>
          <w:pgSz w:w="12240" w:h="15840"/>
          <w:pgMar w:top="648" w:right="1008" w:bottom="630" w:left="1008" w:header="180" w:footer="252" w:gutter="0"/>
          <w:cols w:num="2" w:space="720"/>
        </w:sectPr>
      </w:pPr>
    </w:p>
    <w:p w:rsidR="00E50EB2" w:rsidRDefault="00E50EB2">
      <w:pPr>
        <w:pStyle w:val="BodyB"/>
        <w:shd w:val="clear" w:color="auto" w:fill="FFFFFF"/>
        <w:spacing w:line="360" w:lineRule="auto"/>
        <w:rPr>
          <w:rStyle w:val="None"/>
          <w:rFonts w:ascii="Lato" w:hAnsi="Lato"/>
          <w:color w:val="222222"/>
          <w:u w:color="222222"/>
        </w:rPr>
      </w:pPr>
    </w:p>
    <w:p w:rsidR="00781014" w:rsidRPr="00E50EB2" w:rsidRDefault="00235657">
      <w:pPr>
        <w:pStyle w:val="BodyB"/>
        <w:shd w:val="clear" w:color="auto" w:fill="FFFFFF"/>
        <w:spacing w:line="360" w:lineRule="auto"/>
        <w:rPr>
          <w:rStyle w:val="None"/>
          <w:rFonts w:ascii="Lato" w:eastAsia="Lato Regular" w:hAnsi="Lato" w:cs="Lato Regular"/>
          <w:color w:val="222222"/>
          <w:u w:color="222222"/>
        </w:rPr>
        <w:sectPr w:rsidR="00781014" w:rsidRPr="00E50EB2">
          <w:type w:val="continuous"/>
          <w:pgSz w:w="12240" w:h="15840"/>
          <w:pgMar w:top="648" w:right="1008" w:bottom="630" w:left="1008" w:header="180" w:footer="252" w:gutter="0"/>
          <w:cols w:space="720"/>
        </w:sectPr>
      </w:pPr>
      <w:r w:rsidRPr="00E50EB2">
        <w:rPr>
          <w:rStyle w:val="None"/>
          <w:rFonts w:ascii="Lato" w:hAnsi="Lato"/>
          <w:color w:val="222222"/>
          <w:u w:color="222222"/>
        </w:rPr>
        <w:t>Each Octavia Project participant gets a T Shirt! What size would you like? ________________</w:t>
      </w:r>
    </w:p>
    <w:p w:rsidR="00604B53" w:rsidRDefault="00604B53">
      <w:pPr>
        <w:rPr>
          <w:rStyle w:val="None"/>
          <w:rFonts w:ascii="Lato" w:eastAsia="Lato Regular" w:hAnsi="Lato" w:cs="Lato Regular"/>
          <w:color w:val="222222"/>
          <w:u w:color="222222"/>
        </w:rPr>
      </w:pPr>
    </w:p>
    <w:p w:rsidR="00604B53" w:rsidRDefault="00604B53">
      <w:pPr>
        <w:rPr>
          <w:rStyle w:val="None"/>
          <w:rFonts w:ascii="Lato" w:eastAsia="Lato Regular" w:hAnsi="Lato" w:cs="Lato Regular"/>
          <w:color w:val="222222"/>
          <w:u w:color="222222"/>
        </w:rPr>
      </w:pPr>
      <w:r>
        <w:rPr>
          <w:rStyle w:val="None"/>
          <w:rFonts w:ascii="Lato" w:eastAsia="Lato Regular" w:hAnsi="Lato" w:cs="Lato Regular"/>
          <w:color w:val="222222"/>
          <w:u w:color="222222"/>
        </w:rPr>
        <w:br w:type="page"/>
      </w:r>
    </w:p>
    <w:p w:rsidR="00781014" w:rsidRPr="00E50EB2" w:rsidRDefault="00357D1E" w:rsidP="00604B53">
      <w:pPr>
        <w:pStyle w:val="BodyA"/>
        <w:jc w:val="center"/>
        <w:rPr>
          <w:rStyle w:val="None"/>
          <w:rFonts w:ascii="Lato" w:eastAsia="Lato Regular" w:hAnsi="Lato" w:cs="Lato Regular"/>
          <w:color w:val="222222"/>
          <w:u w:color="222222"/>
        </w:rPr>
      </w:pPr>
      <w:r w:rsidRPr="00E50EB2">
        <w:rPr>
          <w:rFonts w:ascii="Lato" w:hAnsi="Lato"/>
          <w:noProof/>
          <w:color w:val="222222"/>
          <w:u w:color="222222"/>
        </w:rPr>
        <w:lastRenderedPageBreak/>
        <w:drawing>
          <wp:inline distT="0" distB="0" distL="0" distR="0" wp14:anchorId="297865D7" wp14:editId="0AE7A02E">
            <wp:extent cx="4225771" cy="213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567" cy="2138546"/>
                    </a:xfrm>
                    <a:prstGeom prst="rect">
                      <a:avLst/>
                    </a:prstGeom>
                  </pic:spPr>
                </pic:pic>
              </a:graphicData>
            </a:graphic>
          </wp:inline>
        </w:drawing>
      </w:r>
    </w:p>
    <w:p w:rsidR="00357D1E" w:rsidRDefault="00357D1E">
      <w:pPr>
        <w:pStyle w:val="BodyA"/>
        <w:rPr>
          <w:rStyle w:val="None"/>
          <w:rFonts w:ascii="Lato" w:eastAsia="Lato Regular" w:hAnsi="Lato" w:cs="Lato Regular"/>
          <w:color w:val="222222"/>
          <w:u w:color="222222"/>
        </w:rPr>
      </w:pPr>
    </w:p>
    <w:p w:rsidR="00781014" w:rsidRPr="00E50EB2" w:rsidRDefault="00235657" w:rsidP="00357D1E">
      <w:pPr>
        <w:pStyle w:val="BodyA"/>
        <w:spacing w:line="276" w:lineRule="auto"/>
        <w:rPr>
          <w:rStyle w:val="None"/>
          <w:rFonts w:ascii="Lato" w:hAnsi="Lato"/>
          <w:color w:val="222222"/>
          <w:u w:color="222222"/>
        </w:rPr>
      </w:pPr>
      <w:r w:rsidRPr="00E50EB2">
        <w:rPr>
          <w:rStyle w:val="None"/>
          <w:rFonts w:ascii="Lato" w:hAnsi="Lato"/>
          <w:color w:val="222222"/>
          <w:sz w:val="32"/>
          <w:szCs w:val="32"/>
          <w:u w:color="222222"/>
        </w:rPr>
        <w:t xml:space="preserve">Parent/Guardian Consent Form </w:t>
      </w:r>
    </w:p>
    <w:p w:rsidR="00781014" w:rsidRPr="00E50EB2" w:rsidRDefault="00781014" w:rsidP="00357D1E">
      <w:pPr>
        <w:pStyle w:val="BodyA"/>
        <w:spacing w:line="276" w:lineRule="auto"/>
        <w:rPr>
          <w:rStyle w:val="None"/>
          <w:rFonts w:ascii="Lato" w:eastAsia="Lato Regular" w:hAnsi="Lato" w:cs="Lato Regular"/>
          <w:color w:val="222222"/>
          <w:u w:color="222222"/>
        </w:rPr>
      </w:pPr>
    </w:p>
    <w:p w:rsidR="00781014"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To Parents/Guardians of Minors: Thank you for completing this form. The completion and retention of this form by the Octavia Project is mandatory for your child</w:t>
      </w:r>
      <w:r w:rsidRPr="00E50EB2">
        <w:rPr>
          <w:rStyle w:val="None"/>
          <w:rFonts w:ascii="Lato" w:hAnsi="Lato"/>
          <w:color w:val="222222"/>
          <w:u w:color="222222"/>
          <w:lang w:val="fr-FR"/>
        </w:rPr>
        <w:t>’</w:t>
      </w:r>
      <w:r w:rsidRPr="00E50EB2">
        <w:rPr>
          <w:rStyle w:val="None"/>
          <w:rFonts w:ascii="Lato" w:hAnsi="Lato"/>
          <w:color w:val="222222"/>
          <w:u w:color="222222"/>
        </w:rPr>
        <w:t xml:space="preserve">s participation in the program. </w:t>
      </w:r>
    </w:p>
    <w:p w:rsidR="00781014" w:rsidRPr="00E50EB2" w:rsidRDefault="00781014" w:rsidP="00357D1E">
      <w:pPr>
        <w:pStyle w:val="BodyA"/>
        <w:spacing w:line="276" w:lineRule="auto"/>
        <w:rPr>
          <w:rStyle w:val="None"/>
          <w:rFonts w:ascii="Lato" w:eastAsia="Lato Regular" w:hAnsi="Lato" w:cs="Lato Regular"/>
          <w:color w:val="222222"/>
          <w:u w:color="222222"/>
        </w:rPr>
      </w:pPr>
    </w:p>
    <w:p w:rsidR="00781014"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The Octavia Project uses your child</w:t>
      </w:r>
      <w:r w:rsidRPr="00E50EB2">
        <w:rPr>
          <w:rStyle w:val="None"/>
          <w:rFonts w:ascii="Lato" w:hAnsi="Lato"/>
          <w:color w:val="222222"/>
          <w:u w:color="222222"/>
          <w:lang w:val="fr-FR"/>
        </w:rPr>
        <w:t>’</w:t>
      </w:r>
      <w:r w:rsidRPr="00E50EB2">
        <w:rPr>
          <w:rStyle w:val="None"/>
          <w:rFonts w:ascii="Lato" w:hAnsi="Lato"/>
          <w:color w:val="222222"/>
          <w:u w:color="222222"/>
        </w:rPr>
        <w:t xml:space="preserve">s interest in science fiction to build 21st century skills: science and tech workshops will focus on programming, engineering, and digital and media literacy, while art and writing workshops focus on creativity, innovation, communication, and critical thinking. Our participants will have access to women working in science, arts, tech, and humanities; and leadership and online publishing opportunities. The program runs Tuesday-Friday from 1pm-4:30pm, July 2-August 2, and takes place at Pratt Institute MFA in Writing Community Storefront, at 424 </w:t>
      </w:r>
      <w:proofErr w:type="spellStart"/>
      <w:r w:rsidRPr="00E50EB2">
        <w:rPr>
          <w:rStyle w:val="None"/>
          <w:rFonts w:ascii="Lato" w:hAnsi="Lato"/>
          <w:color w:val="222222"/>
          <w:u w:color="222222"/>
        </w:rPr>
        <w:t>Classon</w:t>
      </w:r>
      <w:proofErr w:type="spellEnd"/>
      <w:r w:rsidRPr="00E50EB2">
        <w:rPr>
          <w:rStyle w:val="None"/>
          <w:rFonts w:ascii="Lato" w:hAnsi="Lato"/>
          <w:color w:val="222222"/>
          <w:u w:color="222222"/>
        </w:rPr>
        <w:t xml:space="preserve"> Ave, Brooklyn. </w:t>
      </w:r>
    </w:p>
    <w:p w:rsidR="00781014" w:rsidRPr="00E50EB2" w:rsidRDefault="00781014" w:rsidP="00357D1E">
      <w:pPr>
        <w:pStyle w:val="BodyA"/>
        <w:spacing w:line="276" w:lineRule="auto"/>
        <w:rPr>
          <w:rStyle w:val="None"/>
          <w:rFonts w:ascii="Lato" w:eastAsia="Lato Regular" w:hAnsi="Lato" w:cs="Lato Regular"/>
          <w:color w:val="222222"/>
          <w:u w:color="222222"/>
        </w:rPr>
      </w:pPr>
    </w:p>
    <w:p w:rsidR="00781014"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I hereby give permission for my child to participate in the Octavia Project, described above.  The following conditions apply:</w:t>
      </w:r>
    </w:p>
    <w:p w:rsidR="00781014" w:rsidRPr="00E50EB2" w:rsidRDefault="00781014" w:rsidP="00357D1E">
      <w:pPr>
        <w:pStyle w:val="BodyA"/>
        <w:spacing w:line="276" w:lineRule="auto"/>
        <w:rPr>
          <w:rStyle w:val="None"/>
          <w:rFonts w:ascii="Lato" w:eastAsia="Lato Regular" w:hAnsi="Lato" w:cs="Lato Regular"/>
          <w:color w:val="222222"/>
          <w:u w:color="222222"/>
        </w:rPr>
      </w:pPr>
    </w:p>
    <w:p w:rsidR="00781014" w:rsidRPr="00E50EB2" w:rsidRDefault="00235657" w:rsidP="00357D1E">
      <w:pPr>
        <w:pStyle w:val="BodyA"/>
        <w:spacing w:line="276" w:lineRule="auto"/>
        <w:ind w:left="720"/>
        <w:rPr>
          <w:rStyle w:val="None"/>
          <w:rFonts w:ascii="Lato" w:eastAsia="Lato Regular" w:hAnsi="Lato" w:cs="Lato Regular"/>
          <w:color w:val="222222"/>
          <w:u w:color="222222"/>
        </w:rPr>
      </w:pPr>
      <w:r w:rsidRPr="00E50EB2">
        <w:rPr>
          <w:rStyle w:val="None"/>
          <w:rFonts w:ascii="Lato" w:hAnsi="Lato"/>
          <w:color w:val="222222"/>
          <w:u w:color="222222"/>
        </w:rPr>
        <w:t>a) I understand that my child is fully responsible for her actions and behavior at all times during her involvement in the summer program.</w:t>
      </w:r>
    </w:p>
    <w:p w:rsidR="00781014" w:rsidRPr="00E50EB2" w:rsidRDefault="00781014" w:rsidP="00357D1E">
      <w:pPr>
        <w:pStyle w:val="BodyA"/>
        <w:spacing w:line="276" w:lineRule="auto"/>
        <w:rPr>
          <w:rStyle w:val="None"/>
          <w:rFonts w:ascii="Lato" w:eastAsia="Lato Regular" w:hAnsi="Lato" w:cs="Lato Regular"/>
          <w:color w:val="222222"/>
          <w:u w:color="222222"/>
        </w:rPr>
      </w:pPr>
    </w:p>
    <w:p w:rsidR="00781014" w:rsidRPr="00E50EB2" w:rsidRDefault="00235657" w:rsidP="00357D1E">
      <w:pPr>
        <w:pStyle w:val="BodyA"/>
        <w:spacing w:line="276" w:lineRule="auto"/>
        <w:ind w:left="720"/>
        <w:rPr>
          <w:rStyle w:val="None"/>
          <w:rFonts w:ascii="Lato" w:eastAsia="Lato Regular" w:hAnsi="Lato" w:cs="Lato Regular"/>
          <w:color w:val="222222"/>
          <w:u w:color="222222"/>
        </w:rPr>
      </w:pPr>
      <w:r w:rsidRPr="00E50EB2">
        <w:rPr>
          <w:rStyle w:val="None"/>
          <w:rFonts w:ascii="Lato" w:hAnsi="Lato"/>
          <w:color w:val="222222"/>
          <w:u w:color="222222"/>
        </w:rPr>
        <w:t>b) I verify that my child is physically and mentally capable of participating in the Octavia Project. I have indicated below any permanent or temporary medical or other condition(s), including special dietary and/or medication needs, which should be known to the Octavia Project and any medical provider who may provide treatment to my child.</w:t>
      </w:r>
    </w:p>
    <w:p w:rsidR="00781014" w:rsidRPr="00E50EB2" w:rsidRDefault="00781014" w:rsidP="00357D1E">
      <w:pPr>
        <w:pStyle w:val="BodyA"/>
        <w:spacing w:line="276" w:lineRule="auto"/>
        <w:ind w:left="720"/>
        <w:rPr>
          <w:rStyle w:val="None"/>
          <w:rFonts w:ascii="Lato" w:eastAsia="Lato Regular" w:hAnsi="Lato" w:cs="Lato Regular"/>
          <w:color w:val="222222"/>
          <w:u w:color="222222"/>
        </w:rPr>
      </w:pPr>
    </w:p>
    <w:p w:rsidR="00781014" w:rsidRPr="00E50EB2" w:rsidRDefault="00781014" w:rsidP="00357D1E">
      <w:pPr>
        <w:pStyle w:val="BodyA"/>
        <w:spacing w:line="276" w:lineRule="auto"/>
        <w:rPr>
          <w:rStyle w:val="None"/>
          <w:rFonts w:ascii="Lato" w:eastAsia="Lato Regular" w:hAnsi="Lato" w:cs="Lato Regular"/>
          <w:color w:val="222222"/>
          <w:u w:color="222222"/>
        </w:rPr>
      </w:pPr>
    </w:p>
    <w:p w:rsidR="00781014"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 xml:space="preserve">Does your child have any medical needs we should know about?   </w:t>
      </w: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Yes</w:t>
      </w:r>
      <w:r w:rsidRPr="00E50EB2">
        <w:rPr>
          <w:rStyle w:val="None"/>
          <w:rFonts w:ascii="Lato" w:hAnsi="Lato"/>
          <w:color w:val="222222"/>
          <w:u w:color="222222"/>
        </w:rPr>
        <w:tab/>
      </w: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 xml:space="preserve">No </w:t>
      </w:r>
    </w:p>
    <w:p w:rsidR="00781014" w:rsidRPr="00E50EB2" w:rsidRDefault="00235657" w:rsidP="00357D1E">
      <w:pPr>
        <w:pStyle w:val="BodyA"/>
        <w:spacing w:line="276" w:lineRule="auto"/>
        <w:rPr>
          <w:rStyle w:val="None"/>
          <w:rFonts w:ascii="Lato" w:eastAsia="Lato Regular" w:hAnsi="Lato" w:cs="Lato Regular"/>
          <w:color w:val="222222"/>
          <w:u w:color="222222"/>
        </w:rPr>
      </w:pPr>
      <w:r w:rsidRPr="00E50EB2">
        <w:rPr>
          <w:rStyle w:val="None"/>
          <w:rFonts w:ascii="Lato" w:hAnsi="Lato"/>
          <w:color w:val="222222"/>
          <w:u w:color="222222"/>
        </w:rPr>
        <w:t>If yes, please explain:</w:t>
      </w:r>
    </w:p>
    <w:p w:rsidR="00781014" w:rsidRPr="00E50EB2" w:rsidRDefault="00781014">
      <w:pPr>
        <w:pStyle w:val="BodyA"/>
        <w:spacing w:line="360" w:lineRule="auto"/>
        <w:rPr>
          <w:rStyle w:val="None"/>
          <w:rFonts w:ascii="Lato" w:eastAsia="Lato Regular" w:hAnsi="Lato" w:cs="Lato Regular"/>
          <w:color w:val="222222"/>
          <w:u w:color="222222"/>
        </w:rPr>
      </w:pPr>
    </w:p>
    <w:p w:rsidR="00781014" w:rsidRPr="00E50EB2" w:rsidRDefault="00781014">
      <w:pPr>
        <w:pStyle w:val="BodyA"/>
        <w:spacing w:line="360" w:lineRule="auto"/>
        <w:rPr>
          <w:rStyle w:val="None"/>
          <w:rFonts w:ascii="Lato" w:eastAsia="Lato Regular" w:hAnsi="Lato" w:cs="Lato Regular"/>
          <w:color w:val="222222"/>
          <w:u w:color="222222"/>
        </w:rPr>
      </w:pPr>
    </w:p>
    <w:p w:rsidR="00357D1E" w:rsidRDefault="00357D1E">
      <w:pPr>
        <w:pStyle w:val="BodyA"/>
        <w:spacing w:line="360" w:lineRule="auto"/>
        <w:rPr>
          <w:rStyle w:val="None"/>
          <w:rFonts w:ascii="Lato" w:eastAsia="Arial Unicode MS" w:hAnsi="Lato" w:cs="Arial Unicode MS"/>
          <w:color w:val="222222"/>
          <w:u w:color="222222"/>
        </w:rPr>
      </w:pPr>
    </w:p>
    <w:p w:rsidR="00781014"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hAnsi="Lato"/>
          <w:color w:val="222222"/>
          <w:u w:color="222222"/>
        </w:rPr>
        <w:lastRenderedPageBreak/>
        <w:t xml:space="preserve">Does your child have any allergies or dietary restrictions we should know about?  </w:t>
      </w:r>
      <w:r w:rsidRPr="00E50EB2">
        <w:rPr>
          <w:rStyle w:val="None"/>
          <w:rFonts w:ascii="Segoe UI Symbol" w:eastAsia="MS Gothic" w:hAnsi="Segoe UI Symbol" w:cs="Segoe UI Symbol"/>
          <w:color w:val="222222"/>
          <w:u w:color="222222"/>
        </w:rPr>
        <w:t>☐</w:t>
      </w:r>
      <w:r w:rsidRPr="00E50EB2">
        <w:rPr>
          <w:rStyle w:val="None"/>
          <w:rFonts w:ascii="Lato" w:hAnsi="Lato"/>
          <w:color w:val="222222"/>
          <w:u w:color="222222"/>
        </w:rPr>
        <w:t>Yes</w:t>
      </w:r>
      <w:proofErr w:type="gramStart"/>
      <w:r w:rsidRPr="00E50EB2">
        <w:rPr>
          <w:rStyle w:val="None"/>
          <w:rFonts w:ascii="Lato" w:hAnsi="Lato"/>
          <w:color w:val="222222"/>
          <w:u w:color="222222"/>
        </w:rPr>
        <w:tab/>
        <w:t xml:space="preserve">  </w:t>
      </w:r>
      <w:r w:rsidRPr="00E50EB2">
        <w:rPr>
          <w:rStyle w:val="None"/>
          <w:rFonts w:ascii="Segoe UI Symbol" w:eastAsia="MS Gothic" w:hAnsi="Segoe UI Symbol" w:cs="Segoe UI Symbol"/>
          <w:color w:val="222222"/>
          <w:u w:color="222222"/>
        </w:rPr>
        <w:t>☐</w:t>
      </w:r>
      <w:proofErr w:type="gramEnd"/>
      <w:r w:rsidRPr="00E50EB2">
        <w:rPr>
          <w:rStyle w:val="None"/>
          <w:rFonts w:ascii="Lato" w:hAnsi="Lato"/>
          <w:color w:val="222222"/>
          <w:u w:color="222222"/>
        </w:rPr>
        <w:t>No</w:t>
      </w:r>
      <w:r w:rsidRPr="00E50EB2">
        <w:rPr>
          <w:rStyle w:val="None"/>
          <w:rFonts w:ascii="Lato" w:eastAsia="Arial Unicode MS" w:hAnsi="Lato" w:cs="Arial Unicode MS"/>
          <w:color w:val="222222"/>
          <w:u w:color="222222"/>
        </w:rPr>
        <w:cr/>
      </w:r>
      <w:r w:rsidRPr="00E50EB2">
        <w:rPr>
          <w:rStyle w:val="None"/>
          <w:rFonts w:ascii="Lato" w:hAnsi="Lato"/>
          <w:color w:val="222222"/>
          <w:u w:color="222222"/>
        </w:rPr>
        <w:t>Medication allergies, if applicable:</w:t>
      </w:r>
    </w:p>
    <w:p w:rsidR="00781014" w:rsidRPr="00E50EB2" w:rsidRDefault="00781014">
      <w:pPr>
        <w:pStyle w:val="BodyA"/>
        <w:spacing w:line="360" w:lineRule="auto"/>
        <w:rPr>
          <w:rStyle w:val="None"/>
          <w:rFonts w:ascii="Lato" w:eastAsia="Lato Regular" w:hAnsi="Lato" w:cs="Lato Regular"/>
          <w:color w:val="222222"/>
          <w:u w:color="222222"/>
        </w:rPr>
      </w:pPr>
    </w:p>
    <w:p w:rsidR="00781014"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eastAsia="Arial Unicode MS" w:hAnsi="Lato" w:cs="Arial Unicode MS"/>
          <w:color w:val="222222"/>
          <w:u w:color="222222"/>
        </w:rPr>
        <w:cr/>
      </w:r>
      <w:r w:rsidRPr="00E50EB2">
        <w:rPr>
          <w:rStyle w:val="None"/>
          <w:rFonts w:ascii="Lato" w:hAnsi="Lato"/>
          <w:color w:val="222222"/>
          <w:u w:color="222222"/>
        </w:rPr>
        <w:t>Environmental allergies, if applicable:</w:t>
      </w:r>
    </w:p>
    <w:p w:rsidR="00781014" w:rsidRPr="00E50EB2" w:rsidRDefault="00781014">
      <w:pPr>
        <w:pStyle w:val="BodyA"/>
        <w:spacing w:line="360" w:lineRule="auto"/>
        <w:rPr>
          <w:rStyle w:val="None"/>
          <w:rFonts w:ascii="Lato" w:eastAsia="Lato Regular" w:hAnsi="Lato" w:cs="Lato Regular"/>
          <w:color w:val="222222"/>
          <w:u w:color="222222"/>
        </w:rPr>
      </w:pPr>
    </w:p>
    <w:p w:rsidR="00781014" w:rsidRPr="00E50EB2" w:rsidRDefault="00781014">
      <w:pPr>
        <w:pStyle w:val="BodyA"/>
        <w:spacing w:line="360" w:lineRule="auto"/>
        <w:rPr>
          <w:rStyle w:val="None"/>
          <w:rFonts w:ascii="Lato" w:eastAsia="Lato Regular" w:hAnsi="Lato" w:cs="Lato Regular"/>
          <w:color w:val="222222"/>
          <w:u w:color="222222"/>
        </w:rPr>
      </w:pPr>
    </w:p>
    <w:p w:rsidR="00781014"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hAnsi="Lato"/>
          <w:color w:val="222222"/>
          <w:u w:color="222222"/>
        </w:rPr>
        <w:t>Food allergies, if applicable:</w:t>
      </w:r>
    </w:p>
    <w:p w:rsidR="00781014" w:rsidRPr="00E50EB2" w:rsidRDefault="00781014">
      <w:pPr>
        <w:pStyle w:val="BodyA"/>
        <w:spacing w:line="360" w:lineRule="auto"/>
        <w:rPr>
          <w:rStyle w:val="None"/>
          <w:rFonts w:ascii="Lato" w:eastAsia="Lato Regular" w:hAnsi="Lato" w:cs="Lato Regular"/>
          <w:color w:val="222222"/>
          <w:u w:color="222222"/>
        </w:rPr>
      </w:pPr>
    </w:p>
    <w:p w:rsidR="00781014" w:rsidRPr="00E50EB2" w:rsidRDefault="00235657">
      <w:pPr>
        <w:pStyle w:val="BodyA"/>
        <w:spacing w:line="360" w:lineRule="auto"/>
        <w:rPr>
          <w:rStyle w:val="None"/>
          <w:rFonts w:ascii="Lato" w:eastAsia="Lato Regular" w:hAnsi="Lato" w:cs="Lato Regular"/>
          <w:color w:val="222222"/>
          <w:u w:color="222222"/>
        </w:rPr>
      </w:pPr>
      <w:r w:rsidRPr="00E50EB2">
        <w:rPr>
          <w:rStyle w:val="None"/>
          <w:rFonts w:ascii="Lato" w:eastAsia="Arial Unicode MS" w:hAnsi="Lato" w:cs="Arial Unicode MS"/>
          <w:color w:val="222222"/>
          <w:u w:color="222222"/>
        </w:rPr>
        <w:cr/>
      </w:r>
      <w:r w:rsidRPr="00E50EB2">
        <w:rPr>
          <w:rStyle w:val="None"/>
          <w:rFonts w:ascii="Lato" w:hAnsi="Lato"/>
          <w:color w:val="222222"/>
          <w:u w:color="222222"/>
        </w:rPr>
        <w:t>Dietary restrictions, if applicable:</w:t>
      </w:r>
    </w:p>
    <w:p w:rsidR="00781014" w:rsidRPr="00E50EB2" w:rsidRDefault="00781014">
      <w:pPr>
        <w:pStyle w:val="BodyA"/>
        <w:spacing w:line="360" w:lineRule="auto"/>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235657">
      <w:pPr>
        <w:pStyle w:val="BodyA"/>
        <w:ind w:left="720"/>
        <w:rPr>
          <w:rStyle w:val="None"/>
          <w:rFonts w:ascii="Lato" w:eastAsia="Lato Regular" w:hAnsi="Lato" w:cs="Lato Regular"/>
          <w:color w:val="222222"/>
          <w:u w:color="222222"/>
        </w:rPr>
      </w:pPr>
      <w:r w:rsidRPr="00E50EB2">
        <w:rPr>
          <w:rStyle w:val="None"/>
          <w:rFonts w:ascii="Lato" w:hAnsi="Lato"/>
          <w:color w:val="222222"/>
          <w:u w:color="222222"/>
        </w:rPr>
        <w:t xml:space="preserve">c) In the event of any injury or illness suffered by my child, I authorize the Octavia Project or any of its representatives or teachers to act on my behalf and to obtain any necessary medical treatment for my child at my expense. </w:t>
      </w:r>
    </w:p>
    <w:p w:rsidR="00781014" w:rsidRPr="00E50EB2" w:rsidRDefault="00781014">
      <w:pPr>
        <w:pStyle w:val="BodyA"/>
        <w:rPr>
          <w:rStyle w:val="None"/>
          <w:rFonts w:ascii="Lato" w:eastAsia="Lato Regular" w:hAnsi="Lato" w:cs="Lato Regular"/>
          <w:color w:val="222222"/>
          <w:u w:color="222222"/>
        </w:rPr>
      </w:pPr>
    </w:p>
    <w:p w:rsidR="00781014" w:rsidRPr="00E50EB2" w:rsidRDefault="00235657">
      <w:pPr>
        <w:pStyle w:val="BodyA"/>
        <w:ind w:left="720"/>
        <w:rPr>
          <w:rStyle w:val="None"/>
          <w:rFonts w:ascii="Lato" w:eastAsia="Lato Regular" w:hAnsi="Lato" w:cs="Lato Regular"/>
          <w:color w:val="222222"/>
          <w:u w:color="222222"/>
        </w:rPr>
      </w:pPr>
      <w:r w:rsidRPr="00E50EB2">
        <w:rPr>
          <w:rStyle w:val="None"/>
          <w:rFonts w:ascii="Lato" w:hAnsi="Lato"/>
          <w:color w:val="222222"/>
          <w:u w:color="222222"/>
        </w:rPr>
        <w:t xml:space="preserve">d) In an emergency I can be reached at the following phone number(s) (please list home, work, and/or cell phone numbers): </w:t>
      </w: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Name and phone number(s) of additional emergency contacts:</w:t>
      </w: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781014">
      <w:pPr>
        <w:pStyle w:val="BodyA"/>
        <w:rPr>
          <w:rStyle w:val="None"/>
          <w:rFonts w:ascii="Lato" w:eastAsia="Lato Regular" w:hAnsi="Lato" w:cs="Lato Regular"/>
          <w:color w:val="222222"/>
          <w:u w:color="222222"/>
        </w:rPr>
      </w:pP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I certify that I am the parent or guardian of ____________________________________________, who is under the age of eighteen years, to whom this consent form applies.</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Parent/Guardian full name:                                                                    </w:t>
      </w:r>
      <w:r w:rsidRPr="00E50EB2">
        <w:rPr>
          <w:rStyle w:val="None"/>
          <w:rFonts w:ascii="Lato" w:hAnsi="Lato"/>
          <w:color w:val="222222"/>
          <w:u w:color="222222"/>
        </w:rPr>
        <w:tab/>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Telephone number:</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rsidR="00781014" w:rsidRPr="00E50EB2" w:rsidRDefault="00235657">
      <w:pPr>
        <w:pStyle w:val="BodyA"/>
        <w:rPr>
          <w:rStyle w:val="None"/>
          <w:rFonts w:ascii="Lato" w:eastAsia="Lato Regular" w:hAnsi="Lato" w:cs="Lato Regular"/>
          <w:color w:val="222222"/>
          <w:u w:color="222222"/>
          <w:lang w:val="nl-NL"/>
        </w:rPr>
      </w:pPr>
      <w:r w:rsidRPr="00E50EB2">
        <w:rPr>
          <w:rStyle w:val="None"/>
          <w:rFonts w:ascii="Lato" w:hAnsi="Lato"/>
          <w:color w:val="222222"/>
          <w:u w:color="222222"/>
          <w:lang w:val="nl-NL"/>
        </w:rPr>
        <w:t xml:space="preserve">Street </w:t>
      </w:r>
      <w:proofErr w:type="spellStart"/>
      <w:r w:rsidRPr="00E50EB2">
        <w:rPr>
          <w:rStyle w:val="None"/>
          <w:rFonts w:ascii="Lato" w:hAnsi="Lato"/>
          <w:color w:val="222222"/>
          <w:u w:color="222222"/>
          <w:lang w:val="nl-NL"/>
        </w:rPr>
        <w:t>Address</w:t>
      </w:r>
      <w:proofErr w:type="spellEnd"/>
      <w:r w:rsidRPr="00E50EB2">
        <w:rPr>
          <w:rStyle w:val="None"/>
          <w:rFonts w:ascii="Lato" w:hAnsi="Lato"/>
          <w:color w:val="222222"/>
          <w:u w:color="222222"/>
          <w:lang w:val="nl-NL"/>
        </w:rPr>
        <w:t>:</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 xml:space="preserve"> </w:t>
      </w:r>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City/State/Zip:</w:t>
      </w:r>
    </w:p>
    <w:p w:rsidR="00EC561B" w:rsidRPr="00EC561B" w:rsidRDefault="00235657">
      <w:pPr>
        <w:pStyle w:val="BodyA"/>
        <w:rPr>
          <w:rStyle w:val="None"/>
          <w:rFonts w:ascii="Lato" w:hAnsi="Lato"/>
          <w:color w:val="222222"/>
          <w:u w:color="222222"/>
        </w:rPr>
      </w:pPr>
      <w:r w:rsidRPr="00E50EB2">
        <w:rPr>
          <w:rStyle w:val="None"/>
          <w:rFonts w:ascii="Lato" w:hAnsi="Lato"/>
          <w:color w:val="222222"/>
          <w:u w:color="222222"/>
        </w:rPr>
        <w:t xml:space="preserve"> </w:t>
      </w:r>
      <w:bookmarkStart w:id="0" w:name="_GoBack"/>
      <w:bookmarkEnd w:id="0"/>
    </w:p>
    <w:p w:rsidR="00781014" w:rsidRPr="00E50EB2" w:rsidRDefault="00235657">
      <w:pPr>
        <w:pStyle w:val="BodyA"/>
        <w:rPr>
          <w:rStyle w:val="None"/>
          <w:rFonts w:ascii="Lato" w:eastAsia="Lato Regular" w:hAnsi="Lato" w:cs="Lato Regular"/>
          <w:color w:val="222222"/>
          <w:u w:color="222222"/>
        </w:rPr>
      </w:pPr>
      <w:r w:rsidRPr="00E50EB2">
        <w:rPr>
          <w:rStyle w:val="None"/>
          <w:rFonts w:ascii="Lato" w:hAnsi="Lato"/>
          <w:color w:val="222222"/>
          <w:u w:color="222222"/>
        </w:rPr>
        <w:t>Signature:</w:t>
      </w:r>
    </w:p>
    <w:p w:rsidR="00781014" w:rsidRPr="00E50EB2" w:rsidRDefault="00781014">
      <w:pPr>
        <w:pStyle w:val="BodyB"/>
        <w:rPr>
          <w:rStyle w:val="None"/>
          <w:rFonts w:ascii="Lato" w:eastAsia="Lato Regular" w:hAnsi="Lato" w:cs="Lato Regular"/>
          <w:color w:val="222222"/>
          <w:u w:color="222222"/>
        </w:rPr>
      </w:pPr>
    </w:p>
    <w:p w:rsidR="00EC561B" w:rsidRDefault="00EC561B">
      <w:pPr>
        <w:rPr>
          <w:rStyle w:val="None"/>
          <w:rFonts w:ascii="Lato" w:eastAsia="Lato Regular" w:hAnsi="Lato" w:cs="Lato Regular"/>
          <w:color w:val="222222"/>
          <w:u w:color="222222"/>
        </w:rPr>
      </w:pPr>
      <w:r>
        <w:rPr>
          <w:rStyle w:val="None"/>
          <w:rFonts w:ascii="Lato" w:eastAsia="Lato Regular" w:hAnsi="Lato" w:cs="Lato Regular"/>
          <w:color w:val="222222"/>
          <w:u w:color="222222"/>
        </w:rPr>
        <w:br w:type="page"/>
      </w:r>
    </w:p>
    <w:p w:rsidR="00357D1E" w:rsidRPr="00E50EB2" w:rsidRDefault="00357D1E" w:rsidP="00357D1E">
      <w:pPr>
        <w:pStyle w:val="BodyB"/>
        <w:jc w:val="center"/>
        <w:rPr>
          <w:rStyle w:val="None"/>
          <w:rFonts w:ascii="Lato" w:eastAsia="Lato Regular" w:hAnsi="Lato" w:cs="Lato Regular"/>
          <w:color w:val="222222"/>
          <w:u w:color="222222"/>
        </w:rPr>
      </w:pPr>
      <w:r w:rsidRPr="00E50EB2">
        <w:rPr>
          <w:rFonts w:ascii="Lato" w:hAnsi="Lato"/>
          <w:noProof/>
          <w:color w:val="222222"/>
          <w:u w:color="222222"/>
        </w:rPr>
        <w:lastRenderedPageBreak/>
        <w:drawing>
          <wp:inline distT="0" distB="0" distL="0" distR="0" wp14:anchorId="297865D7" wp14:editId="0AE7A02E">
            <wp:extent cx="4225771"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35567" cy="2138546"/>
                    </a:xfrm>
                    <a:prstGeom prst="rect">
                      <a:avLst/>
                    </a:prstGeom>
                  </pic:spPr>
                </pic:pic>
              </a:graphicData>
            </a:graphic>
          </wp:inline>
        </w:drawing>
      </w:r>
    </w:p>
    <w:p w:rsidR="00781014" w:rsidRPr="00E50EB2" w:rsidRDefault="00235657">
      <w:pPr>
        <w:pStyle w:val="BodyB"/>
        <w:rPr>
          <w:rStyle w:val="None"/>
          <w:rFonts w:ascii="Lato" w:eastAsia="Lato Regular" w:hAnsi="Lato" w:cs="Lato Regular"/>
          <w:color w:val="222222"/>
          <w:sz w:val="32"/>
          <w:szCs w:val="32"/>
          <w:u w:color="222222"/>
        </w:rPr>
      </w:pPr>
      <w:r w:rsidRPr="00E50EB2">
        <w:rPr>
          <w:rStyle w:val="None"/>
          <w:rFonts w:ascii="Lato" w:hAnsi="Lato"/>
          <w:color w:val="222222"/>
          <w:sz w:val="32"/>
          <w:szCs w:val="32"/>
          <w:u w:color="222222"/>
        </w:rPr>
        <w:t>Photo/Video Release Form</w:t>
      </w: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spacing w:line="276" w:lineRule="auto"/>
        <w:rPr>
          <w:rStyle w:val="None"/>
          <w:rFonts w:ascii="Lato" w:eastAsia="Lato Regular" w:hAnsi="Lato" w:cs="Lato Regular"/>
        </w:rPr>
      </w:pPr>
      <w:r w:rsidRPr="00E50EB2">
        <w:rPr>
          <w:rStyle w:val="None"/>
          <w:rFonts w:ascii="Lato" w:hAnsi="Lato"/>
        </w:rPr>
        <w:t>I understand that while my child is a participant of the Octavia Project there may be materials published, photographs taken, or video recorded that includes my child’s name and/or image. These materials, photos, and recordings may be used to publicize the Octavia Project and share work produced by our participants. By signing this release form, I give permission to Octavia Project to use, publish, and reproduce my child’s name and image. I waive any right to compensation related to use of my child’s name, image or recording.</w:t>
      </w: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spacing w:line="276" w:lineRule="auto"/>
        <w:rPr>
          <w:rStyle w:val="None"/>
          <w:rFonts w:ascii="Lato" w:eastAsia="Lato Regular" w:hAnsi="Lato" w:cs="Lato Regular"/>
        </w:rPr>
      </w:pPr>
      <w:r w:rsidRPr="00E50EB2">
        <w:rPr>
          <w:rStyle w:val="None"/>
          <w:rFonts w:ascii="Lato" w:hAnsi="Lato"/>
        </w:rPr>
        <w:t>I certify that I am the parent or guardian of ____________________________________________, who is under the age of eighteen years, to whom this release applies.</w:t>
      </w: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spacing w:line="276" w:lineRule="auto"/>
        <w:rPr>
          <w:rStyle w:val="None"/>
          <w:rFonts w:ascii="Lato" w:eastAsia="Lato Regular" w:hAnsi="Lato" w:cs="Lato Regular"/>
        </w:rPr>
      </w:pPr>
      <w:r w:rsidRPr="00E50EB2">
        <w:rPr>
          <w:rStyle w:val="None"/>
          <w:rFonts w:ascii="Lato" w:hAnsi="Lato"/>
        </w:rPr>
        <w:t>Parent/Guardian full name:</w:t>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spacing w:line="276" w:lineRule="auto"/>
        <w:rPr>
          <w:rStyle w:val="None"/>
          <w:rFonts w:ascii="Lato" w:eastAsia="Lato Regular" w:hAnsi="Lato" w:cs="Lato Regular"/>
        </w:rPr>
      </w:pPr>
      <w:r w:rsidRPr="00E50EB2">
        <w:rPr>
          <w:rStyle w:val="None"/>
          <w:rFonts w:ascii="Lato" w:hAnsi="Lato"/>
        </w:rPr>
        <w:t xml:space="preserve">___________________________________________ </w:t>
      </w:r>
      <w:r w:rsidRPr="00E50EB2">
        <w:rPr>
          <w:rStyle w:val="None"/>
          <w:rFonts w:ascii="Lato" w:hAnsi="Lato"/>
        </w:rPr>
        <w:tab/>
      </w:r>
      <w:r w:rsidRPr="00E50EB2">
        <w:rPr>
          <w:rStyle w:val="None"/>
          <w:rFonts w:ascii="Lato" w:hAnsi="Lato"/>
        </w:rPr>
        <w:tab/>
      </w: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spacing w:line="276" w:lineRule="auto"/>
        <w:rPr>
          <w:rStyle w:val="None"/>
          <w:rFonts w:ascii="Lato" w:eastAsia="Lato Regular" w:hAnsi="Lato" w:cs="Lato Regular"/>
        </w:rPr>
      </w:pPr>
      <w:r w:rsidRPr="00E50EB2">
        <w:rPr>
          <w:rStyle w:val="None"/>
          <w:rFonts w:ascii="Lato" w:hAnsi="Lato"/>
        </w:rPr>
        <w:t>Parent/ Guardian signature:</w:t>
      </w:r>
      <w:r w:rsidRPr="00E50EB2">
        <w:rPr>
          <w:rStyle w:val="None"/>
          <w:rFonts w:ascii="Lato" w:hAnsi="Lato"/>
        </w:rPr>
        <w:tab/>
      </w:r>
      <w:r w:rsidRPr="00E50EB2">
        <w:rPr>
          <w:rStyle w:val="None"/>
          <w:rFonts w:ascii="Lato" w:hAnsi="Lato"/>
        </w:rPr>
        <w:tab/>
      </w:r>
      <w:r w:rsidRPr="00E50EB2">
        <w:rPr>
          <w:rStyle w:val="None"/>
          <w:rFonts w:ascii="Lato" w:hAnsi="Lato"/>
        </w:rPr>
        <w:tab/>
      </w:r>
      <w:r w:rsidRPr="00E50EB2">
        <w:rPr>
          <w:rStyle w:val="None"/>
          <w:rFonts w:ascii="Lato" w:hAnsi="Lato"/>
        </w:rPr>
        <w:tab/>
        <w:t>Participant signature:</w:t>
      </w:r>
    </w:p>
    <w:p w:rsidR="00781014" w:rsidRPr="00E50EB2" w:rsidRDefault="00781014">
      <w:pPr>
        <w:pStyle w:val="BodyA"/>
        <w:spacing w:line="276" w:lineRule="auto"/>
        <w:rPr>
          <w:rStyle w:val="None"/>
          <w:rFonts w:ascii="Lato" w:eastAsia="Lato Regular" w:hAnsi="Lato" w:cs="Lato Regular"/>
        </w:rPr>
      </w:pP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spacing w:line="276" w:lineRule="auto"/>
        <w:rPr>
          <w:rStyle w:val="None"/>
          <w:rFonts w:ascii="Lato" w:eastAsia="Lato Regular" w:hAnsi="Lato" w:cs="Lato Regular"/>
        </w:rPr>
      </w:pPr>
      <w:r w:rsidRPr="00E50EB2">
        <w:rPr>
          <w:rStyle w:val="None"/>
          <w:rFonts w:ascii="Lato" w:hAnsi="Lato"/>
        </w:rPr>
        <w:t xml:space="preserve">___________________________________________ </w:t>
      </w:r>
      <w:r w:rsidRPr="00E50EB2">
        <w:rPr>
          <w:rStyle w:val="None"/>
          <w:rFonts w:ascii="Lato" w:hAnsi="Lato"/>
        </w:rPr>
        <w:tab/>
      </w:r>
      <w:r w:rsidRPr="00E50EB2">
        <w:rPr>
          <w:rStyle w:val="None"/>
          <w:rFonts w:ascii="Lato" w:hAnsi="Lato"/>
        </w:rPr>
        <w:tab/>
        <w:t>________________________________________</w:t>
      </w:r>
    </w:p>
    <w:p w:rsidR="00781014" w:rsidRPr="00E50EB2" w:rsidRDefault="00781014">
      <w:pPr>
        <w:pStyle w:val="BodyA"/>
        <w:spacing w:line="276" w:lineRule="auto"/>
        <w:rPr>
          <w:rStyle w:val="None"/>
          <w:rFonts w:ascii="Lato" w:eastAsia="Lato Regular" w:hAnsi="Lato" w:cs="Lato Regular"/>
        </w:rPr>
      </w:pPr>
    </w:p>
    <w:p w:rsidR="00781014" w:rsidRPr="00E50EB2" w:rsidRDefault="00235657">
      <w:pPr>
        <w:pStyle w:val="BodyA"/>
        <w:rPr>
          <w:rStyle w:val="None"/>
          <w:rFonts w:ascii="Lato" w:eastAsia="Varela Round" w:hAnsi="Lato" w:cs="Varela Round"/>
          <w:color w:val="222222"/>
          <w:sz w:val="32"/>
          <w:szCs w:val="32"/>
          <w:u w:color="222222"/>
        </w:rPr>
      </w:pPr>
      <w:r w:rsidRPr="00E50EB2">
        <w:rPr>
          <w:rStyle w:val="None"/>
          <w:rFonts w:ascii="Lato" w:hAnsi="Lato"/>
          <w:color w:val="222222"/>
          <w:sz w:val="32"/>
          <w:szCs w:val="32"/>
          <w:u w:color="222222"/>
        </w:rPr>
        <w:t>Parent/Guardian Questionnaire (Optional)</w:t>
      </w:r>
    </w:p>
    <w:p w:rsidR="00781014" w:rsidRPr="00E50EB2" w:rsidRDefault="00781014">
      <w:pPr>
        <w:pStyle w:val="BodyA"/>
        <w:rPr>
          <w:rStyle w:val="None"/>
          <w:rFonts w:ascii="Lato" w:eastAsia="Lato Regular" w:hAnsi="Lato" w:cs="Lato Regular"/>
          <w:color w:val="222222"/>
          <w:u w:color="222222"/>
        </w:rPr>
      </w:pPr>
    </w:p>
    <w:p w:rsidR="00781014" w:rsidRPr="00E50EB2" w:rsidRDefault="00235657">
      <w:pPr>
        <w:pStyle w:val="BodyB"/>
        <w:rPr>
          <w:rStyle w:val="None"/>
          <w:rFonts w:ascii="Lato" w:eastAsia="Lato Regular" w:hAnsi="Lato" w:cs="Lato Regular"/>
        </w:rPr>
      </w:pPr>
      <w:r w:rsidRPr="00E50EB2">
        <w:rPr>
          <w:rStyle w:val="None"/>
          <w:rFonts w:ascii="Lato" w:hAnsi="Lato"/>
        </w:rPr>
        <w:t>What do you expect from this program for your child?</w:t>
      </w:r>
    </w:p>
    <w:p w:rsidR="00781014" w:rsidRPr="00E50EB2" w:rsidRDefault="00781014">
      <w:pPr>
        <w:pStyle w:val="BodyB"/>
        <w:rPr>
          <w:rStyle w:val="None"/>
          <w:rFonts w:ascii="Lato" w:eastAsia="Lato Regular" w:hAnsi="Lato" w:cs="Lato Regular"/>
        </w:rPr>
      </w:pPr>
    </w:p>
    <w:p w:rsidR="00781014" w:rsidRPr="00E50EB2" w:rsidRDefault="00781014">
      <w:pPr>
        <w:pStyle w:val="BodyB"/>
        <w:rPr>
          <w:rStyle w:val="None"/>
          <w:rFonts w:ascii="Lato" w:eastAsia="Lato Regular" w:hAnsi="Lato" w:cs="Lato Regular"/>
        </w:rPr>
      </w:pPr>
    </w:p>
    <w:p w:rsidR="00781014" w:rsidRPr="00E50EB2" w:rsidRDefault="00781014">
      <w:pPr>
        <w:pStyle w:val="BodyB"/>
        <w:rPr>
          <w:rStyle w:val="None"/>
          <w:rFonts w:ascii="Lato" w:eastAsia="Lato Regular" w:hAnsi="Lato" w:cs="Lato Regular"/>
        </w:rPr>
      </w:pPr>
    </w:p>
    <w:p w:rsidR="00781014" w:rsidRPr="00E50EB2" w:rsidRDefault="00781014">
      <w:pPr>
        <w:pStyle w:val="BodyB"/>
        <w:rPr>
          <w:rStyle w:val="None"/>
          <w:rFonts w:ascii="Lato" w:eastAsia="Lato Regular" w:hAnsi="Lato" w:cs="Lato Regular"/>
        </w:rPr>
      </w:pPr>
    </w:p>
    <w:p w:rsidR="00781014" w:rsidRPr="00E50EB2" w:rsidRDefault="00235657">
      <w:pPr>
        <w:pStyle w:val="BodyB"/>
        <w:rPr>
          <w:rStyle w:val="None"/>
          <w:rFonts w:ascii="Lato" w:eastAsia="Lato Regular" w:hAnsi="Lato" w:cs="Lato Regular"/>
        </w:rPr>
      </w:pPr>
      <w:r w:rsidRPr="00E50EB2">
        <w:rPr>
          <w:rStyle w:val="None"/>
          <w:rFonts w:ascii="Lato" w:hAnsi="Lato"/>
        </w:rPr>
        <w:t>What are some life skills that you want your child to learn?</w:t>
      </w:r>
    </w:p>
    <w:p w:rsidR="00781014" w:rsidRPr="00E50EB2" w:rsidRDefault="00781014">
      <w:pPr>
        <w:pStyle w:val="BodyB"/>
        <w:rPr>
          <w:rStyle w:val="None"/>
          <w:rFonts w:ascii="Lato" w:eastAsia="Lato Regular" w:hAnsi="Lato" w:cs="Lato Regular"/>
        </w:rPr>
      </w:pPr>
    </w:p>
    <w:p w:rsidR="00781014" w:rsidRPr="00E50EB2" w:rsidRDefault="00781014">
      <w:pPr>
        <w:pStyle w:val="BodyB"/>
        <w:rPr>
          <w:rStyle w:val="None"/>
          <w:rFonts w:ascii="Lato" w:eastAsia="Lato Regular" w:hAnsi="Lato" w:cs="Lato Regular"/>
        </w:rPr>
      </w:pPr>
    </w:p>
    <w:p w:rsidR="00781014" w:rsidRPr="00E50EB2" w:rsidRDefault="00781014">
      <w:pPr>
        <w:pStyle w:val="BodyB"/>
        <w:rPr>
          <w:rStyle w:val="None"/>
          <w:rFonts w:ascii="Lato" w:eastAsia="Lato Regular" w:hAnsi="Lato" w:cs="Lato Regular"/>
        </w:rPr>
      </w:pPr>
    </w:p>
    <w:p w:rsidR="00781014" w:rsidRPr="00E50EB2" w:rsidRDefault="00781014">
      <w:pPr>
        <w:pStyle w:val="BodyB"/>
        <w:rPr>
          <w:rStyle w:val="None"/>
          <w:rFonts w:ascii="Lato" w:eastAsia="Lato Regular" w:hAnsi="Lato" w:cs="Lato Regular"/>
        </w:rPr>
      </w:pPr>
    </w:p>
    <w:p w:rsidR="00235657" w:rsidRPr="00E50EB2" w:rsidRDefault="00235657">
      <w:pPr>
        <w:pStyle w:val="BodyB"/>
        <w:rPr>
          <w:rFonts w:ascii="Lato" w:hAnsi="Lato" w:cs="Times New Roman"/>
          <w:color w:val="auto"/>
          <w:sz w:val="20"/>
          <w:szCs w:val="20"/>
        </w:rPr>
      </w:pPr>
      <w:r w:rsidRPr="00E50EB2">
        <w:rPr>
          <w:rStyle w:val="None"/>
          <w:rFonts w:ascii="Lato" w:hAnsi="Lato"/>
        </w:rPr>
        <w:t>Preferred method of contact:</w:t>
      </w:r>
    </w:p>
    <w:sectPr w:rsidR="00235657" w:rsidRPr="00E50EB2">
      <w:type w:val="continuous"/>
      <w:pgSz w:w="12240" w:h="15840"/>
      <w:pgMar w:top="648" w:right="1008" w:bottom="630" w:left="1008" w:header="180" w:footer="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E99" w:rsidRDefault="00585E99">
      <w:r>
        <w:separator/>
      </w:r>
    </w:p>
  </w:endnote>
  <w:endnote w:type="continuationSeparator" w:id="0">
    <w:p w:rsidR="00585E99" w:rsidRDefault="0058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E10002FF" w:usb1="5000ECFF" w:usb2="00000021" w:usb3="00000000" w:csb0="0000019F" w:csb1="00000000"/>
  </w:font>
  <w:font w:name="Lato Regular">
    <w:altName w:val="Lato"/>
    <w:panose1 w:val="020F0502020204030203"/>
    <w:charset w:val="00"/>
    <w:family w:val="swiss"/>
    <w:pitch w:val="variable"/>
    <w:sig w:usb0="E10002FF" w:usb1="5000ECFF" w:usb2="00000021" w:usb3="00000000" w:csb0="0000019F" w:csb1="00000000"/>
  </w:font>
  <w:font w:name="Lato Black">
    <w:altName w:val="Cambria"/>
    <w:panose1 w:val="020B0604020202020204"/>
    <w:charset w:val="00"/>
    <w:family w:val="roman"/>
    <w:pitch w:val="default"/>
  </w:font>
  <w:font w:name="Varela Round">
    <w:panose1 w:val="02000000000000000000"/>
    <w:charset w:val="00"/>
    <w:family w:val="auto"/>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014" w:rsidRDefault="00235657">
    <w:pPr>
      <w:pStyle w:val="Footer1"/>
      <w:jc w:val="center"/>
      <w:rPr>
        <w:rFonts w:ascii="Times New Roman" w:eastAsia="Arial Unicode MS" w:hAnsi="Times New Roman" w:cs="Times New Roman"/>
        <w:color w:val="auto"/>
        <w:sz w:val="20"/>
        <w:szCs w:val="20"/>
      </w:rPr>
    </w:pPr>
    <w:r>
      <w:rPr>
        <w:rFonts w:ascii="Lato Regular" w:hAnsi="Lato Regular"/>
      </w:rPr>
      <w:fldChar w:fldCharType="begin"/>
    </w:r>
    <w:r>
      <w:rPr>
        <w:rFonts w:ascii="Lato Regular" w:hAnsi="Lato Regular"/>
      </w:rPr>
      <w:instrText xml:space="preserve"> PAGE </w:instrText>
    </w:r>
    <w:r>
      <w:rPr>
        <w:rFonts w:ascii="Lato Regular" w:hAnsi="Lato Regular"/>
      </w:rPr>
      <w:fldChar w:fldCharType="separate"/>
    </w:r>
    <w:r>
      <w:rPr>
        <w:rFonts w:ascii="Lato Regular" w:hAnsi="Lato Regular"/>
      </w:rPr>
      <w:t>10</w:t>
    </w:r>
    <w:r>
      <w:rPr>
        <w:rFonts w:ascii="Lato Regular" w:hAnsi="Lato Regula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014" w:rsidRDefault="00781014">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E99" w:rsidRDefault="00585E99">
      <w:r>
        <w:separator/>
      </w:r>
    </w:p>
  </w:footnote>
  <w:footnote w:type="continuationSeparator" w:id="0">
    <w:p w:rsidR="00585E99" w:rsidRDefault="00585E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014" w:rsidRDefault="00781014">
    <w:pPr>
      <w:pStyle w:val="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81014" w:rsidRDefault="00781014">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894EE873"/>
    <w:lvl w:ilvl="0" w:tplc="12F24FBC">
      <w:numFmt w:val="decimal"/>
      <w:lvlText w:val=""/>
      <w:lvlJc w:val="left"/>
    </w:lvl>
    <w:lvl w:ilvl="1" w:tplc="519416DE">
      <w:numFmt w:val="decimal"/>
      <w:lvlText w:val=""/>
      <w:lvlJc w:val="left"/>
    </w:lvl>
    <w:lvl w:ilvl="2" w:tplc="916423BE">
      <w:numFmt w:val="decimal"/>
      <w:lvlText w:val=""/>
      <w:lvlJc w:val="left"/>
    </w:lvl>
    <w:lvl w:ilvl="3" w:tplc="98E62836">
      <w:numFmt w:val="decimal"/>
      <w:lvlText w:val=""/>
      <w:lvlJc w:val="left"/>
    </w:lvl>
    <w:lvl w:ilvl="4" w:tplc="2236C57A">
      <w:numFmt w:val="decimal"/>
      <w:lvlText w:val=""/>
      <w:lvlJc w:val="left"/>
    </w:lvl>
    <w:lvl w:ilvl="5" w:tplc="8A06B450">
      <w:numFmt w:val="decimal"/>
      <w:lvlText w:val=""/>
      <w:lvlJc w:val="left"/>
    </w:lvl>
    <w:lvl w:ilvl="6" w:tplc="0D2A56D4">
      <w:numFmt w:val="decimal"/>
      <w:lvlText w:val=""/>
      <w:lvlJc w:val="left"/>
    </w:lvl>
    <w:lvl w:ilvl="7" w:tplc="7F3EF0FA">
      <w:numFmt w:val="decimal"/>
      <w:lvlText w:val=""/>
      <w:lvlJc w:val="left"/>
    </w:lvl>
    <w:lvl w:ilvl="8" w:tplc="4D36A728">
      <w:numFmt w:val="decimal"/>
      <w:lvlText w:val=""/>
      <w:lvlJc w:val="left"/>
    </w:lvl>
  </w:abstractNum>
  <w:abstractNum w:abstractNumId="1" w15:restartNumberingAfterBreak="0">
    <w:nsid w:val="00000002"/>
    <w:multiLevelType w:val="hybridMultilevel"/>
    <w:tmpl w:val="894EE875"/>
    <w:lvl w:ilvl="0" w:tplc="FC562B5C">
      <w:numFmt w:val="decimal"/>
      <w:lvlText w:val=""/>
      <w:lvlJc w:val="left"/>
    </w:lvl>
    <w:lvl w:ilvl="1" w:tplc="D67CDFE0">
      <w:numFmt w:val="decimal"/>
      <w:lvlText w:val=""/>
      <w:lvlJc w:val="left"/>
    </w:lvl>
    <w:lvl w:ilvl="2" w:tplc="329CF07A">
      <w:numFmt w:val="decimal"/>
      <w:lvlText w:val=""/>
      <w:lvlJc w:val="left"/>
    </w:lvl>
    <w:lvl w:ilvl="3" w:tplc="0E32F2FE">
      <w:numFmt w:val="decimal"/>
      <w:lvlText w:val=""/>
      <w:lvlJc w:val="left"/>
    </w:lvl>
    <w:lvl w:ilvl="4" w:tplc="979A7F58">
      <w:numFmt w:val="decimal"/>
      <w:lvlText w:val=""/>
      <w:lvlJc w:val="left"/>
    </w:lvl>
    <w:lvl w:ilvl="5" w:tplc="DFD4796A">
      <w:numFmt w:val="decimal"/>
      <w:lvlText w:val=""/>
      <w:lvlJc w:val="left"/>
    </w:lvl>
    <w:lvl w:ilvl="6" w:tplc="7048D57C">
      <w:numFmt w:val="decimal"/>
      <w:lvlText w:val=""/>
      <w:lvlJc w:val="left"/>
    </w:lvl>
    <w:lvl w:ilvl="7" w:tplc="AEE88ACE">
      <w:numFmt w:val="decimal"/>
      <w:lvlText w:val=""/>
      <w:lvlJc w:val="left"/>
    </w:lvl>
    <w:lvl w:ilvl="8" w:tplc="64987AD2">
      <w:numFmt w:val="decimal"/>
      <w:lvlText w:val=""/>
      <w:lvlJc w:val="left"/>
    </w:lvl>
  </w:abstractNum>
  <w:abstractNum w:abstractNumId="2" w15:restartNumberingAfterBreak="0">
    <w:nsid w:val="00000003"/>
    <w:multiLevelType w:val="hybridMultilevel"/>
    <w:tmpl w:val="894EE875"/>
    <w:lvl w:ilvl="0" w:tplc="0BC016E8">
      <w:numFmt w:val="decimal"/>
      <w:lvlText w:val=""/>
      <w:lvlJc w:val="left"/>
    </w:lvl>
    <w:lvl w:ilvl="1" w:tplc="17D0F4C8">
      <w:numFmt w:val="decimal"/>
      <w:lvlText w:val=""/>
      <w:lvlJc w:val="left"/>
    </w:lvl>
    <w:lvl w:ilvl="2" w:tplc="52F852CC">
      <w:numFmt w:val="decimal"/>
      <w:lvlText w:val=""/>
      <w:lvlJc w:val="left"/>
    </w:lvl>
    <w:lvl w:ilvl="3" w:tplc="E9B46604">
      <w:numFmt w:val="decimal"/>
      <w:lvlText w:val=""/>
      <w:lvlJc w:val="left"/>
    </w:lvl>
    <w:lvl w:ilvl="4" w:tplc="1A5EC83E">
      <w:numFmt w:val="decimal"/>
      <w:lvlText w:val=""/>
      <w:lvlJc w:val="left"/>
    </w:lvl>
    <w:lvl w:ilvl="5" w:tplc="AE242C30">
      <w:numFmt w:val="decimal"/>
      <w:lvlText w:val=""/>
      <w:lvlJc w:val="left"/>
    </w:lvl>
    <w:lvl w:ilvl="6" w:tplc="8E2836C6">
      <w:numFmt w:val="decimal"/>
      <w:lvlText w:val=""/>
      <w:lvlJc w:val="left"/>
    </w:lvl>
    <w:lvl w:ilvl="7" w:tplc="C3344B08">
      <w:numFmt w:val="decimal"/>
      <w:lvlText w:val=""/>
      <w:lvlJc w:val="left"/>
    </w:lvl>
    <w:lvl w:ilvl="8" w:tplc="DB306DDE">
      <w:numFmt w:val="decimal"/>
      <w:lvlText w:val=""/>
      <w:lvlJc w:val="left"/>
    </w:lvl>
  </w:abstractNum>
  <w:abstractNum w:abstractNumId="3" w15:restartNumberingAfterBreak="0">
    <w:nsid w:val="00000004"/>
    <w:multiLevelType w:val="hybridMultilevel"/>
    <w:tmpl w:val="894EE877"/>
    <w:lvl w:ilvl="0" w:tplc="AE06CF26">
      <w:numFmt w:val="decimal"/>
      <w:lvlText w:val=""/>
      <w:lvlJc w:val="left"/>
    </w:lvl>
    <w:lvl w:ilvl="1" w:tplc="7368F5C0">
      <w:numFmt w:val="decimal"/>
      <w:lvlText w:val=""/>
      <w:lvlJc w:val="left"/>
    </w:lvl>
    <w:lvl w:ilvl="2" w:tplc="580C4E20">
      <w:numFmt w:val="decimal"/>
      <w:lvlText w:val=""/>
      <w:lvlJc w:val="left"/>
    </w:lvl>
    <w:lvl w:ilvl="3" w:tplc="96189B86">
      <w:numFmt w:val="decimal"/>
      <w:lvlText w:val=""/>
      <w:lvlJc w:val="left"/>
    </w:lvl>
    <w:lvl w:ilvl="4" w:tplc="01186DF2">
      <w:numFmt w:val="decimal"/>
      <w:lvlText w:val=""/>
      <w:lvlJc w:val="left"/>
    </w:lvl>
    <w:lvl w:ilvl="5" w:tplc="34A2B022">
      <w:numFmt w:val="decimal"/>
      <w:lvlText w:val=""/>
      <w:lvlJc w:val="left"/>
    </w:lvl>
    <w:lvl w:ilvl="6" w:tplc="B4DC0DAA">
      <w:numFmt w:val="decimal"/>
      <w:lvlText w:val=""/>
      <w:lvlJc w:val="left"/>
    </w:lvl>
    <w:lvl w:ilvl="7" w:tplc="8746F45C">
      <w:numFmt w:val="decimal"/>
      <w:lvlText w:val=""/>
      <w:lvlJc w:val="left"/>
    </w:lvl>
    <w:lvl w:ilvl="8" w:tplc="1E6EDA70">
      <w:numFmt w:val="decimal"/>
      <w:lvlText w:val=""/>
      <w:lvlJc w:val="left"/>
    </w:lvl>
  </w:abstractNum>
  <w:abstractNum w:abstractNumId="4" w15:restartNumberingAfterBreak="0">
    <w:nsid w:val="00000005"/>
    <w:multiLevelType w:val="hybridMultilevel"/>
    <w:tmpl w:val="894EE877"/>
    <w:lvl w:ilvl="0" w:tplc="C9788A12">
      <w:numFmt w:val="decimal"/>
      <w:lvlText w:val=""/>
      <w:lvlJc w:val="left"/>
    </w:lvl>
    <w:lvl w:ilvl="1" w:tplc="42E82FD8">
      <w:numFmt w:val="decimal"/>
      <w:lvlText w:val=""/>
      <w:lvlJc w:val="left"/>
    </w:lvl>
    <w:lvl w:ilvl="2" w:tplc="D06080C6">
      <w:numFmt w:val="decimal"/>
      <w:lvlText w:val=""/>
      <w:lvlJc w:val="left"/>
    </w:lvl>
    <w:lvl w:ilvl="3" w:tplc="CC9AC468">
      <w:numFmt w:val="decimal"/>
      <w:lvlText w:val=""/>
      <w:lvlJc w:val="left"/>
    </w:lvl>
    <w:lvl w:ilvl="4" w:tplc="77CAF73A">
      <w:numFmt w:val="decimal"/>
      <w:lvlText w:val=""/>
      <w:lvlJc w:val="left"/>
    </w:lvl>
    <w:lvl w:ilvl="5" w:tplc="24FE8828">
      <w:numFmt w:val="decimal"/>
      <w:lvlText w:val=""/>
      <w:lvlJc w:val="left"/>
    </w:lvl>
    <w:lvl w:ilvl="6" w:tplc="CFC08590">
      <w:numFmt w:val="decimal"/>
      <w:lvlText w:val=""/>
      <w:lvlJc w:val="left"/>
    </w:lvl>
    <w:lvl w:ilvl="7" w:tplc="6FCAFFCA">
      <w:numFmt w:val="decimal"/>
      <w:lvlText w:val=""/>
      <w:lvlJc w:val="left"/>
    </w:lvl>
    <w:lvl w:ilvl="8" w:tplc="751C5544">
      <w:numFmt w:val="decimal"/>
      <w:lvlText w:val=""/>
      <w:lvlJc w:val="left"/>
    </w:lvl>
  </w:abstractNum>
  <w:abstractNum w:abstractNumId="5" w15:restartNumberingAfterBreak="0">
    <w:nsid w:val="00000006"/>
    <w:multiLevelType w:val="hybridMultilevel"/>
    <w:tmpl w:val="894EE879"/>
    <w:lvl w:ilvl="0" w:tplc="7FDCA64E">
      <w:numFmt w:val="decimal"/>
      <w:lvlText w:val=""/>
      <w:lvlJc w:val="left"/>
    </w:lvl>
    <w:lvl w:ilvl="1" w:tplc="71D0A986">
      <w:numFmt w:val="decimal"/>
      <w:lvlText w:val=""/>
      <w:lvlJc w:val="left"/>
    </w:lvl>
    <w:lvl w:ilvl="2" w:tplc="FC12E78C">
      <w:numFmt w:val="decimal"/>
      <w:lvlText w:val=""/>
      <w:lvlJc w:val="left"/>
    </w:lvl>
    <w:lvl w:ilvl="3" w:tplc="93884A02">
      <w:numFmt w:val="decimal"/>
      <w:lvlText w:val=""/>
      <w:lvlJc w:val="left"/>
    </w:lvl>
    <w:lvl w:ilvl="4" w:tplc="B5DE76E6">
      <w:numFmt w:val="decimal"/>
      <w:lvlText w:val=""/>
      <w:lvlJc w:val="left"/>
    </w:lvl>
    <w:lvl w:ilvl="5" w:tplc="E47893F4">
      <w:numFmt w:val="decimal"/>
      <w:lvlText w:val=""/>
      <w:lvlJc w:val="left"/>
    </w:lvl>
    <w:lvl w:ilvl="6" w:tplc="615CA080">
      <w:numFmt w:val="decimal"/>
      <w:lvlText w:val=""/>
      <w:lvlJc w:val="left"/>
    </w:lvl>
    <w:lvl w:ilvl="7" w:tplc="BB461174">
      <w:numFmt w:val="decimal"/>
      <w:lvlText w:val=""/>
      <w:lvlJc w:val="left"/>
    </w:lvl>
    <w:lvl w:ilvl="8" w:tplc="E0444918">
      <w:numFmt w:val="decimal"/>
      <w:lvlText w:val=""/>
      <w:lvlJc w:val="left"/>
    </w:lvl>
  </w:abstractNum>
  <w:abstractNum w:abstractNumId="6" w15:restartNumberingAfterBreak="0">
    <w:nsid w:val="00000007"/>
    <w:multiLevelType w:val="hybridMultilevel"/>
    <w:tmpl w:val="894EE879"/>
    <w:lvl w:ilvl="0" w:tplc="9410C1FE">
      <w:numFmt w:val="decimal"/>
      <w:lvlText w:val=""/>
      <w:lvlJc w:val="left"/>
    </w:lvl>
    <w:lvl w:ilvl="1" w:tplc="BB60CA2E">
      <w:numFmt w:val="decimal"/>
      <w:lvlText w:val=""/>
      <w:lvlJc w:val="left"/>
    </w:lvl>
    <w:lvl w:ilvl="2" w:tplc="CA78D93E">
      <w:numFmt w:val="decimal"/>
      <w:lvlText w:val=""/>
      <w:lvlJc w:val="left"/>
    </w:lvl>
    <w:lvl w:ilvl="3" w:tplc="9B0A5A58">
      <w:numFmt w:val="decimal"/>
      <w:lvlText w:val=""/>
      <w:lvlJc w:val="left"/>
    </w:lvl>
    <w:lvl w:ilvl="4" w:tplc="75940F44">
      <w:numFmt w:val="decimal"/>
      <w:lvlText w:val=""/>
      <w:lvlJc w:val="left"/>
    </w:lvl>
    <w:lvl w:ilvl="5" w:tplc="F45AB9AE">
      <w:numFmt w:val="decimal"/>
      <w:lvlText w:val=""/>
      <w:lvlJc w:val="left"/>
    </w:lvl>
    <w:lvl w:ilvl="6" w:tplc="E4703DA8">
      <w:numFmt w:val="decimal"/>
      <w:lvlText w:val=""/>
      <w:lvlJc w:val="left"/>
    </w:lvl>
    <w:lvl w:ilvl="7" w:tplc="B2560F38">
      <w:numFmt w:val="decimal"/>
      <w:lvlText w:val=""/>
      <w:lvlJc w:val="left"/>
    </w:lvl>
    <w:lvl w:ilvl="8" w:tplc="49F6E5F2">
      <w:numFmt w:val="decimal"/>
      <w:lvlText w:val=""/>
      <w:lvlJc w:val="left"/>
    </w:lvl>
  </w:abstractNum>
  <w:abstractNum w:abstractNumId="7" w15:restartNumberingAfterBreak="0">
    <w:nsid w:val="00000008"/>
    <w:multiLevelType w:val="hybridMultilevel"/>
    <w:tmpl w:val="894EE87B"/>
    <w:lvl w:ilvl="0" w:tplc="E5406E00">
      <w:numFmt w:val="decimal"/>
      <w:lvlText w:val=""/>
      <w:lvlJc w:val="left"/>
    </w:lvl>
    <w:lvl w:ilvl="1" w:tplc="6756E0EC">
      <w:numFmt w:val="decimal"/>
      <w:lvlText w:val=""/>
      <w:lvlJc w:val="left"/>
    </w:lvl>
    <w:lvl w:ilvl="2" w:tplc="43241196">
      <w:numFmt w:val="decimal"/>
      <w:lvlText w:val=""/>
      <w:lvlJc w:val="left"/>
    </w:lvl>
    <w:lvl w:ilvl="3" w:tplc="E39685B6">
      <w:numFmt w:val="decimal"/>
      <w:lvlText w:val=""/>
      <w:lvlJc w:val="left"/>
    </w:lvl>
    <w:lvl w:ilvl="4" w:tplc="F60A90B8">
      <w:numFmt w:val="decimal"/>
      <w:lvlText w:val=""/>
      <w:lvlJc w:val="left"/>
    </w:lvl>
    <w:lvl w:ilvl="5" w:tplc="63CCEBD0">
      <w:numFmt w:val="decimal"/>
      <w:lvlText w:val=""/>
      <w:lvlJc w:val="left"/>
    </w:lvl>
    <w:lvl w:ilvl="6" w:tplc="4E76551C">
      <w:numFmt w:val="decimal"/>
      <w:lvlText w:val=""/>
      <w:lvlJc w:val="left"/>
    </w:lvl>
    <w:lvl w:ilvl="7" w:tplc="92ECEC84">
      <w:numFmt w:val="decimal"/>
      <w:lvlText w:val=""/>
      <w:lvlJc w:val="left"/>
    </w:lvl>
    <w:lvl w:ilvl="8" w:tplc="4112D83C">
      <w:numFmt w:val="decimal"/>
      <w:lvlText w:val=""/>
      <w:lvlJc w:val="left"/>
    </w:lvl>
  </w:abstractNum>
  <w:abstractNum w:abstractNumId="8" w15:restartNumberingAfterBreak="0">
    <w:nsid w:val="00000009"/>
    <w:multiLevelType w:val="hybridMultilevel"/>
    <w:tmpl w:val="894EE87B"/>
    <w:lvl w:ilvl="0" w:tplc="BA8ADDBA">
      <w:numFmt w:val="decimal"/>
      <w:lvlText w:val=""/>
      <w:lvlJc w:val="left"/>
    </w:lvl>
    <w:lvl w:ilvl="1" w:tplc="E7D4342C">
      <w:numFmt w:val="decimal"/>
      <w:lvlText w:val=""/>
      <w:lvlJc w:val="left"/>
    </w:lvl>
    <w:lvl w:ilvl="2" w:tplc="E49262AE">
      <w:numFmt w:val="decimal"/>
      <w:lvlText w:val=""/>
      <w:lvlJc w:val="left"/>
    </w:lvl>
    <w:lvl w:ilvl="3" w:tplc="0CE4FE08">
      <w:numFmt w:val="decimal"/>
      <w:lvlText w:val=""/>
      <w:lvlJc w:val="left"/>
    </w:lvl>
    <w:lvl w:ilvl="4" w:tplc="40DCA6A0">
      <w:numFmt w:val="decimal"/>
      <w:lvlText w:val=""/>
      <w:lvlJc w:val="left"/>
    </w:lvl>
    <w:lvl w:ilvl="5" w:tplc="C9A8A7CC">
      <w:numFmt w:val="decimal"/>
      <w:lvlText w:val=""/>
      <w:lvlJc w:val="left"/>
    </w:lvl>
    <w:lvl w:ilvl="6" w:tplc="C55CE722">
      <w:numFmt w:val="decimal"/>
      <w:lvlText w:val=""/>
      <w:lvlJc w:val="left"/>
    </w:lvl>
    <w:lvl w:ilvl="7" w:tplc="823CAE72">
      <w:numFmt w:val="decimal"/>
      <w:lvlText w:val=""/>
      <w:lvlJc w:val="left"/>
    </w:lvl>
    <w:lvl w:ilvl="8" w:tplc="01208A5E">
      <w:numFmt w:val="decimal"/>
      <w:lvlText w:val=""/>
      <w:lvlJc w:val="left"/>
    </w:lvl>
  </w:abstractNum>
  <w:abstractNum w:abstractNumId="9" w15:restartNumberingAfterBreak="0">
    <w:nsid w:val="0000000A"/>
    <w:multiLevelType w:val="hybridMultilevel"/>
    <w:tmpl w:val="894EE87D"/>
    <w:lvl w:ilvl="0" w:tplc="B6A0C726">
      <w:numFmt w:val="decimal"/>
      <w:lvlText w:val=""/>
      <w:lvlJc w:val="left"/>
    </w:lvl>
    <w:lvl w:ilvl="1" w:tplc="96305C5C">
      <w:numFmt w:val="decimal"/>
      <w:lvlText w:val=""/>
      <w:lvlJc w:val="left"/>
    </w:lvl>
    <w:lvl w:ilvl="2" w:tplc="CAC0DEF2">
      <w:numFmt w:val="decimal"/>
      <w:lvlText w:val=""/>
      <w:lvlJc w:val="left"/>
    </w:lvl>
    <w:lvl w:ilvl="3" w:tplc="9710D3FA">
      <w:numFmt w:val="decimal"/>
      <w:lvlText w:val=""/>
      <w:lvlJc w:val="left"/>
    </w:lvl>
    <w:lvl w:ilvl="4" w:tplc="CB0E649E">
      <w:numFmt w:val="decimal"/>
      <w:lvlText w:val=""/>
      <w:lvlJc w:val="left"/>
    </w:lvl>
    <w:lvl w:ilvl="5" w:tplc="78048C04">
      <w:numFmt w:val="decimal"/>
      <w:lvlText w:val=""/>
      <w:lvlJc w:val="left"/>
    </w:lvl>
    <w:lvl w:ilvl="6" w:tplc="03A639C2">
      <w:numFmt w:val="decimal"/>
      <w:lvlText w:val=""/>
      <w:lvlJc w:val="left"/>
    </w:lvl>
    <w:lvl w:ilvl="7" w:tplc="1B40CDF6">
      <w:numFmt w:val="decimal"/>
      <w:lvlText w:val=""/>
      <w:lvlJc w:val="left"/>
    </w:lvl>
    <w:lvl w:ilvl="8" w:tplc="F672F8CC">
      <w:numFmt w:val="decimal"/>
      <w:lvlText w:val=""/>
      <w:lvlJc w:val="left"/>
    </w:lvl>
  </w:abstractNum>
  <w:abstractNum w:abstractNumId="10" w15:restartNumberingAfterBreak="0">
    <w:nsid w:val="0000000B"/>
    <w:multiLevelType w:val="hybridMultilevel"/>
    <w:tmpl w:val="894EE87D"/>
    <w:lvl w:ilvl="0" w:tplc="A0403B2C">
      <w:numFmt w:val="decimal"/>
      <w:lvlText w:val=""/>
      <w:lvlJc w:val="left"/>
    </w:lvl>
    <w:lvl w:ilvl="1" w:tplc="7C265802">
      <w:numFmt w:val="decimal"/>
      <w:lvlText w:val=""/>
      <w:lvlJc w:val="left"/>
    </w:lvl>
    <w:lvl w:ilvl="2" w:tplc="A1524EE4">
      <w:numFmt w:val="decimal"/>
      <w:lvlText w:val=""/>
      <w:lvlJc w:val="left"/>
    </w:lvl>
    <w:lvl w:ilvl="3" w:tplc="FD10E3E8">
      <w:numFmt w:val="decimal"/>
      <w:lvlText w:val=""/>
      <w:lvlJc w:val="left"/>
    </w:lvl>
    <w:lvl w:ilvl="4" w:tplc="C512E178">
      <w:numFmt w:val="decimal"/>
      <w:lvlText w:val=""/>
      <w:lvlJc w:val="left"/>
    </w:lvl>
    <w:lvl w:ilvl="5" w:tplc="34F03BDC">
      <w:numFmt w:val="decimal"/>
      <w:lvlText w:val=""/>
      <w:lvlJc w:val="left"/>
    </w:lvl>
    <w:lvl w:ilvl="6" w:tplc="DEC0232C">
      <w:numFmt w:val="decimal"/>
      <w:lvlText w:val=""/>
      <w:lvlJc w:val="left"/>
    </w:lvl>
    <w:lvl w:ilvl="7" w:tplc="D41AA0D2">
      <w:numFmt w:val="decimal"/>
      <w:lvlText w:val=""/>
      <w:lvlJc w:val="left"/>
    </w:lvl>
    <w:lvl w:ilvl="8" w:tplc="07048DEA">
      <w:numFmt w:val="decimal"/>
      <w:lvlText w:val=""/>
      <w:lvlJc w:val="left"/>
    </w:lvl>
  </w:abstractNum>
  <w:abstractNum w:abstractNumId="11" w15:restartNumberingAfterBreak="0">
    <w:nsid w:val="7E781F7D"/>
    <w:multiLevelType w:val="hybridMultilevel"/>
    <w:tmpl w:val="894EE873"/>
    <w:lvl w:ilvl="0" w:tplc="42D0A44A">
      <w:numFmt w:val="decimal"/>
      <w:lvlText w:val=""/>
      <w:lvlJc w:val="left"/>
    </w:lvl>
    <w:lvl w:ilvl="1" w:tplc="45D44E9E">
      <w:numFmt w:val="decimal"/>
      <w:lvlText w:val=""/>
      <w:lvlJc w:val="left"/>
    </w:lvl>
    <w:lvl w:ilvl="2" w:tplc="5D808DF0">
      <w:numFmt w:val="decimal"/>
      <w:lvlText w:val=""/>
      <w:lvlJc w:val="left"/>
    </w:lvl>
    <w:lvl w:ilvl="3" w:tplc="CABAC2DC">
      <w:numFmt w:val="decimal"/>
      <w:lvlText w:val=""/>
      <w:lvlJc w:val="left"/>
    </w:lvl>
    <w:lvl w:ilvl="4" w:tplc="1D1054F0">
      <w:numFmt w:val="decimal"/>
      <w:lvlText w:val=""/>
      <w:lvlJc w:val="left"/>
    </w:lvl>
    <w:lvl w:ilvl="5" w:tplc="0942774C">
      <w:numFmt w:val="decimal"/>
      <w:lvlText w:val=""/>
      <w:lvlJc w:val="left"/>
    </w:lvl>
    <w:lvl w:ilvl="6" w:tplc="16BEE048">
      <w:numFmt w:val="decimal"/>
      <w:lvlText w:val=""/>
      <w:lvlJc w:val="left"/>
    </w:lvl>
    <w:lvl w:ilvl="7" w:tplc="DAF8D800">
      <w:numFmt w:val="decimal"/>
      <w:lvlText w:val=""/>
      <w:lvlJc w:val="left"/>
    </w:lvl>
    <w:lvl w:ilvl="8" w:tplc="3AD21ADE">
      <w:numFmt w:val="decimal"/>
      <w:lvlText w:val=""/>
      <w:lvlJc w:val="left"/>
    </w:lvl>
  </w:abstractNum>
  <w:num w:numId="1">
    <w:abstractNumId w:val="0"/>
  </w:num>
  <w:num w:numId="2">
    <w:abstractNumId w:val="11"/>
  </w:num>
  <w:num w:numId="3">
    <w:abstractNumId w:val="2"/>
  </w:num>
  <w:num w:numId="4">
    <w:abstractNumId w:val="1"/>
  </w:num>
  <w:num w:numId="5">
    <w:abstractNumId w:val="4"/>
  </w:num>
  <w:num w:numId="6">
    <w:abstractNumId w:val="3"/>
  </w:num>
  <w:num w:numId="7">
    <w:abstractNumId w:val="6"/>
  </w:num>
  <w:num w:numId="8">
    <w:abstractNumId w:val="5"/>
  </w:num>
  <w:num w:numId="9">
    <w:abstractNumId w:val="8"/>
  </w:num>
  <w:num w:numId="10">
    <w:abstractNumId w:val="7"/>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embedSystemFonts/>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noLineBreaksAfter w:lang="ja-JP" w:val="‘“(〔[{〈《「『【⦅〘〖«〝︵︷︹︻︽︿﹁﹃﹇﹙﹛﹝｢"/>
  <w:noLineBreaksBefore w:lang="ja-JP" w:val="’”)〕]}〉"/>
  <w:doNotValidateAgainstSchema/>
  <w:doNotDemarcateInvalidXml/>
  <w:hdrShapeDefaults>
    <o:shapedefaults v:ext="edit" spidmax="2049" style="v-text-anchor:middle" fillcolor="white" strokecolor="#499bc9">
      <v:fill color="white"/>
      <v:stroke color="#499bc9" weight="2pt"/>
      <v:shadow on="t" color="black" opacity=".5" offset="0"/>
      <v:textbox style="mso-column-margin:3pt;mso-fit-shape-to-text:t" inset="4pt,4pt,4pt,4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B2"/>
    <w:rsid w:val="00235657"/>
    <w:rsid w:val="00357D1E"/>
    <w:rsid w:val="00585E99"/>
    <w:rsid w:val="00604B53"/>
    <w:rsid w:val="007011A0"/>
    <w:rsid w:val="00781014"/>
    <w:rsid w:val="00DA0ED6"/>
    <w:rsid w:val="00E50EB2"/>
    <w:rsid w:val="00EC56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white" strokecolor="#499bc9">
      <v:fill color="white"/>
      <v:stroke color="#499bc9" weight="2pt"/>
      <v:shadow on="t" color="black" opacity=".5" offset="0"/>
      <v:textbox style="mso-column-margin:3pt;mso-fit-shape-to-text:t" inset="4pt,4pt,4pt,4pt"/>
    </o:shapedefaults>
    <o:shapelayout v:ext="edit">
      <o:idmap v:ext="edit" data="1"/>
    </o:shapelayout>
  </w:shapeDefaults>
  <w:doNotEmbedSmartTags/>
  <w:decimalSymbol w:val="."/>
  <w:listSeparator w:val=","/>
  <w14:docId w14:val="7485BA5B"/>
  <w15:chartTrackingRefBased/>
  <w15:docId w15:val="{A82A0894-642B-F24C-873B-0E055677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semiHidden="1" w:unhideWhenUsed="1"/>
    <w:lsdException w:name="annotation subject" w:locked="1"/>
    <w:lsdException w:name="No List" w:locked="1"/>
    <w:lsdException w:name="Outline List 1" w:locked="1"/>
    <w:lsdException w:name="Outline List 2" w:locked="1"/>
    <w:lsdException w:name="Outline List 3" w:lock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eastAsia="Arial Unicode MS" w:hAnsi="Helvetica Neue" w:cs="Arial Unicode MS"/>
      <w:color w:val="000000"/>
      <w:sz w:val="24"/>
      <w:szCs w:val="24"/>
    </w:rPr>
  </w:style>
  <w:style w:type="paragraph" w:customStyle="1" w:styleId="Footer1">
    <w:name w:val="Footer1"/>
    <w:pPr>
      <w:tabs>
        <w:tab w:val="center" w:pos="4320"/>
        <w:tab w:val="right" w:pos="8640"/>
      </w:tabs>
    </w:pPr>
    <w:rPr>
      <w:rFonts w:ascii="Cambria" w:eastAsia="Cambria" w:hAnsi="Cambria" w:cs="Cambria"/>
      <w:color w:val="000000"/>
      <w:sz w:val="24"/>
      <w:szCs w:val="24"/>
      <w:u w:color="000000"/>
    </w:rPr>
  </w:style>
  <w:style w:type="paragraph" w:customStyle="1" w:styleId="BodyA">
    <w:name w:val="Body A"/>
    <w:rPr>
      <w:rFonts w:ascii="Cambria" w:eastAsia="Cambria" w:hAnsi="Cambria" w:cs="Cambria"/>
      <w:color w:val="000000"/>
      <w:sz w:val="24"/>
      <w:szCs w:val="24"/>
      <w:u w:color="000000"/>
    </w:rPr>
  </w:style>
  <w:style w:type="paragraph" w:customStyle="1" w:styleId="BodyB">
    <w:name w:val="Body B"/>
    <w:rPr>
      <w:rFonts w:eastAsia="Arial Unicode MS" w:cs="Arial Unicode MS"/>
      <w:color w:val="000000"/>
      <w:sz w:val="24"/>
      <w:szCs w:val="24"/>
      <w:u w:color="000000"/>
    </w:rPr>
  </w:style>
  <w:style w:type="paragraph" w:customStyle="1" w:styleId="Body">
    <w:name w:val="Body"/>
    <w:autoRedefine/>
    <w:rPr>
      <w:rFonts w:eastAsia="Arial Unicode MS" w:cs="Arial Unicode MS"/>
      <w:color w:val="000000"/>
      <w:sz w:val="24"/>
      <w:szCs w:val="24"/>
      <w:u w:color="000000"/>
    </w:rPr>
  </w:style>
  <w:style w:type="character" w:customStyle="1" w:styleId="None">
    <w:name w:val="None"/>
  </w:style>
  <w:style w:type="character" w:customStyle="1" w:styleId="Hyperlink0">
    <w:name w:val="Hyperlink.0"/>
    <w:basedOn w:val="None"/>
    <w:rPr>
      <w:b/>
      <w:bCs/>
      <w:u w:val="single" w:color="222222"/>
    </w:rPr>
  </w:style>
  <w:style w:type="character" w:customStyle="1" w:styleId="Hyperlink1">
    <w:name w:val="Hyperlink.1"/>
    <w:basedOn w:val="None"/>
    <w:rPr>
      <w:u w:val="single" w:color="222222"/>
    </w:rPr>
  </w:style>
  <w:style w:type="paragraph" w:styleId="ListParagraph">
    <w:name w:val="List Paragraph"/>
    <w:qFormat/>
    <w:pPr>
      <w:ind w:left="720"/>
    </w:pPr>
    <w:rPr>
      <w:rFonts w:ascii="Cambria" w:eastAsia="Cambria" w:hAnsi="Cambria" w:cs="Cambria"/>
      <w:color w:val="000000"/>
      <w:sz w:val="24"/>
      <w:szCs w:val="24"/>
      <w:u w:color="000000"/>
    </w:rPr>
  </w:style>
  <w:style w:type="numbering" w:customStyle="1" w:styleId="List0">
    <w:name w:val="List 0"/>
  </w:style>
  <w:style w:type="numbering" w:customStyle="1" w:styleId="List1">
    <w:name w:val="List 1"/>
  </w:style>
  <w:style w:type="numbering" w:customStyle="1" w:styleId="List21">
    <w:name w:val="List 21"/>
  </w:style>
  <w:style w:type="numbering" w:customStyle="1" w:styleId="List31">
    <w:name w:val="List 31"/>
  </w:style>
  <w:style w:type="numbering" w:customStyle="1" w:styleId="List41">
    <w:name w:val="List 41"/>
  </w:style>
  <w:style w:type="numbering" w:customStyle="1" w:styleId="List51">
    <w:name w:val="List 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enrollment@octaviaproject.or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enrollment@octaviaprojec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1347</Words>
  <Characters>7683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H</dc:creator>
  <cp:keywords/>
  <cp:lastModifiedBy>D H</cp:lastModifiedBy>
  <cp:revision>6</cp:revision>
  <dcterms:created xsi:type="dcterms:W3CDTF">2019-02-19T16:07:00Z</dcterms:created>
  <dcterms:modified xsi:type="dcterms:W3CDTF">2019-02-19T16:29:00Z</dcterms:modified>
</cp:coreProperties>
</file>